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jpeg"/>
  <Override PartName="/word/media/image4.jpg" ContentType="image/jpeg"/>
  <Override PartName="/word/media/image5.jpg" ContentType="image/jpeg"/>
  <Override PartName="/word/media/image7.jpg" ContentType="image/jpeg"/>
  <Override PartName="/word/media/image8.jpg" ContentType="image/jpeg"/>
  <Override PartName="/word/media/image9.jpg" ContentType="image/jpeg"/>
  <Override PartName="/word/media/image10.jpg" ContentType="image/jpeg"/>
  <Override PartName="/word/media/image11.jpg" ContentType="image/jpeg"/>
  <Override PartName="/word/media/image12.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BCF" w:rsidRDefault="00AC34BC" w:rsidP="00AC34BC">
      <w:pPr>
        <w:spacing w:line="360" w:lineRule="auto"/>
        <w:rPr>
          <w:rFonts w:ascii="Times New Roman" w:hAnsi="Times New Roman" w:cs="Times New Roman"/>
          <w:sz w:val="28"/>
          <w:szCs w:val="28"/>
        </w:rPr>
      </w:pPr>
      <w:r>
        <w:rPr>
          <w:rFonts w:ascii="Times New Roman" w:hAnsi="Times New Roman" w:cs="Times New Roman"/>
          <w:sz w:val="28"/>
          <w:szCs w:val="28"/>
        </w:rPr>
        <w:t xml:space="preserve">                                                    APPENDIX 1</w:t>
      </w:r>
    </w:p>
    <w:p w:rsidR="00AC34BC" w:rsidRPr="00AC34BC" w:rsidRDefault="00AC34BC" w:rsidP="00AC34BC">
      <w:pPr>
        <w:spacing w:line="360" w:lineRule="auto"/>
        <w:rPr>
          <w:rFonts w:ascii="Times New Roman" w:hAnsi="Times New Roman" w:cs="Times New Roman"/>
          <w:sz w:val="36"/>
          <w:szCs w:val="36"/>
        </w:rPr>
      </w:pPr>
      <w:r>
        <w:rPr>
          <w:rFonts w:ascii="Times New Roman" w:hAnsi="Times New Roman" w:cs="Times New Roman"/>
          <w:sz w:val="28"/>
          <w:szCs w:val="28"/>
        </w:rPr>
        <w:t xml:space="preserve">                                         </w:t>
      </w:r>
      <w:r>
        <w:rPr>
          <w:rFonts w:ascii="Times New Roman" w:hAnsi="Times New Roman" w:cs="Times New Roman"/>
          <w:sz w:val="36"/>
          <w:szCs w:val="36"/>
        </w:rPr>
        <w:t>TITLE OF PROJECT:</w:t>
      </w:r>
    </w:p>
    <w:p w:rsidR="00714BCF" w:rsidRPr="00AC34BC" w:rsidRDefault="00AC34BC">
      <w:pPr>
        <w:rPr>
          <w:rFonts w:ascii="Times New Roman" w:hAnsi="Times New Roman" w:cs="Times New Roman"/>
          <w:sz w:val="36"/>
          <w:szCs w:val="36"/>
        </w:rPr>
      </w:pPr>
      <w:r>
        <w:rPr>
          <w:rFonts w:ascii="Times New Roman" w:hAnsi="Times New Roman" w:cs="Times New Roman"/>
          <w:sz w:val="36"/>
          <w:szCs w:val="36"/>
        </w:rPr>
        <w:t xml:space="preserve">              </w:t>
      </w:r>
      <w:r w:rsidRPr="00AC34BC">
        <w:rPr>
          <w:rFonts w:ascii="Times New Roman" w:hAnsi="Times New Roman" w:cs="Times New Roman"/>
          <w:sz w:val="36"/>
          <w:szCs w:val="36"/>
        </w:rPr>
        <w:t>ONLINE BOOK PURCHASING WEBSITE</w:t>
      </w:r>
    </w:p>
    <w:p w:rsidR="00714BCF" w:rsidRDefault="00714BCF"/>
    <w:p w:rsidR="00AC34BC" w:rsidRPr="00AC34BC" w:rsidRDefault="00AC34BC">
      <w:pPr>
        <w:rPr>
          <w:rFonts w:ascii="Times New Roman" w:hAnsi="Times New Roman" w:cs="Times New Roman"/>
          <w:sz w:val="28"/>
          <w:szCs w:val="28"/>
        </w:rPr>
      </w:pPr>
      <w:r>
        <w:t xml:space="preserve">                                                                </w:t>
      </w:r>
      <w:r>
        <w:rPr>
          <w:rFonts w:ascii="Times New Roman" w:hAnsi="Times New Roman" w:cs="Times New Roman"/>
          <w:sz w:val="28"/>
          <w:szCs w:val="28"/>
        </w:rPr>
        <w:t>END TERM REPORT</w:t>
      </w:r>
    </w:p>
    <w:p w:rsidR="00AC34BC" w:rsidRPr="00AC34BC" w:rsidRDefault="00AC34BC">
      <w:pPr>
        <w:rPr>
          <w:rFonts w:ascii="Times New Roman" w:hAnsi="Times New Roman" w:cs="Times New Roman"/>
        </w:rPr>
      </w:pPr>
      <w:r>
        <w:t xml:space="preserve">                                                                                    </w:t>
      </w:r>
      <w:r>
        <w:rPr>
          <w:rFonts w:ascii="Times New Roman" w:hAnsi="Times New Roman" w:cs="Times New Roman"/>
        </w:rPr>
        <w:t>by</w:t>
      </w:r>
    </w:p>
    <w:p w:rsidR="002961EB" w:rsidRDefault="00AC34BC" w:rsidP="002961EB">
      <w:pPr>
        <w:pStyle w:val="Heading1"/>
        <w:rPr>
          <w:i/>
          <w:iCs/>
          <w:color w:val="000000"/>
          <w:sz w:val="28"/>
          <w:szCs w:val="28"/>
        </w:rPr>
      </w:pPr>
      <w:r>
        <w:t xml:space="preserve"> </w:t>
      </w:r>
      <w:r w:rsidR="002961EB">
        <w:t xml:space="preserve">                    </w:t>
      </w:r>
      <w:r w:rsidR="002961EB" w:rsidRPr="002961EB">
        <w:rPr>
          <w:i/>
          <w:iCs/>
          <w:color w:val="000000"/>
          <w:sz w:val="28"/>
          <w:szCs w:val="28"/>
        </w:rPr>
        <w:t>GODITHI SRI LAKSHMI PRASANNA</w:t>
      </w:r>
    </w:p>
    <w:p w:rsidR="002961EB" w:rsidRPr="002961EB" w:rsidRDefault="002961EB" w:rsidP="002961EB">
      <w:pPr>
        <w:pStyle w:val="Heading1"/>
        <w:rPr>
          <w:i/>
          <w:iCs/>
          <w:color w:val="000000"/>
          <w:sz w:val="28"/>
          <w:szCs w:val="28"/>
        </w:rPr>
      </w:pPr>
      <w:r>
        <w:rPr>
          <w:i/>
          <w:iCs/>
          <w:color w:val="000000"/>
          <w:sz w:val="28"/>
          <w:szCs w:val="28"/>
        </w:rPr>
        <w:t xml:space="preserve">                                          </w:t>
      </w:r>
      <w:r w:rsidRPr="002961EB">
        <w:rPr>
          <w:i/>
          <w:iCs/>
          <w:color w:val="000000"/>
          <w:sz w:val="28"/>
          <w:szCs w:val="28"/>
        </w:rPr>
        <w:t>SAURAB</w:t>
      </w:r>
      <w:r w:rsidR="00307379">
        <w:rPr>
          <w:i/>
          <w:iCs/>
          <w:color w:val="000000"/>
          <w:sz w:val="28"/>
          <w:szCs w:val="28"/>
        </w:rPr>
        <w:t>H</w:t>
      </w:r>
      <w:r w:rsidRPr="002961EB">
        <w:rPr>
          <w:i/>
          <w:iCs/>
          <w:color w:val="000000"/>
          <w:sz w:val="28"/>
          <w:szCs w:val="28"/>
        </w:rPr>
        <w:t xml:space="preserve"> SINGH VERMA</w:t>
      </w:r>
      <w:r w:rsidRPr="002961EB">
        <w:rPr>
          <w:i/>
          <w:iCs/>
          <w:color w:val="000000"/>
          <w:sz w:val="28"/>
          <w:szCs w:val="28"/>
        </w:rPr>
        <w:br/>
      </w:r>
      <w:r>
        <w:rPr>
          <w:i/>
          <w:iCs/>
          <w:color w:val="000000"/>
          <w:sz w:val="28"/>
          <w:szCs w:val="28"/>
        </w:rPr>
        <w:t xml:space="preserve">                                       </w:t>
      </w:r>
    </w:p>
    <w:p w:rsidR="00714BCF" w:rsidRPr="00465A47" w:rsidRDefault="00465A47">
      <w:pPr>
        <w:rPr>
          <w:rFonts w:ascii="Times New Roman" w:hAnsi="Times New Roman" w:cs="Times New Roman"/>
          <w:sz w:val="32"/>
          <w:szCs w:val="32"/>
        </w:rPr>
      </w:pPr>
      <w:r>
        <w:rPr>
          <w:rFonts w:ascii="Times New Roman" w:hAnsi="Times New Roman" w:cs="Times New Roman"/>
          <w:sz w:val="32"/>
          <w:szCs w:val="32"/>
        </w:rPr>
        <w:t xml:space="preserve">                             NAME OF THE CANDIDATE(S)</w:t>
      </w:r>
    </w:p>
    <w:p w:rsidR="00465A47" w:rsidRDefault="00465A47">
      <w:pPr>
        <w:rPr>
          <w:rFonts w:ascii="Times New Roman" w:hAnsi="Times New Roman" w:cs="Times New Roman"/>
        </w:rPr>
      </w:pPr>
      <w:r w:rsidRPr="00465A47">
        <w:rPr>
          <w:rFonts w:ascii="Times New Roman" w:hAnsi="Times New Roman" w:cs="Times New Roman"/>
        </w:rPr>
        <w:t xml:space="preserve">                                </w:t>
      </w:r>
      <w:r>
        <w:rPr>
          <w:rFonts w:ascii="Times New Roman" w:hAnsi="Times New Roman" w:cs="Times New Roman"/>
        </w:rPr>
        <w:t xml:space="preserve">                     </w:t>
      </w:r>
      <w:r w:rsidRPr="00465A47">
        <w:rPr>
          <w:rFonts w:ascii="Times New Roman" w:hAnsi="Times New Roman" w:cs="Times New Roman"/>
        </w:rPr>
        <w:t xml:space="preserve">   SAURAB SINGH VERMA.</w:t>
      </w:r>
    </w:p>
    <w:p w:rsidR="00714BCF" w:rsidRPr="00465A47" w:rsidRDefault="00465A47">
      <w:pPr>
        <w:rPr>
          <w:rFonts w:ascii="Times New Roman" w:hAnsi="Times New Roman" w:cs="Times New Roman"/>
        </w:rPr>
      </w:pPr>
      <w:r>
        <w:rPr>
          <w:rFonts w:ascii="Times New Roman" w:hAnsi="Times New Roman" w:cs="Times New Roman"/>
        </w:rPr>
        <w:t xml:space="preserve">                                          </w:t>
      </w:r>
      <w:r w:rsidRPr="00465A47">
        <w:rPr>
          <w:rFonts w:ascii="Times New Roman" w:hAnsi="Times New Roman" w:cs="Times New Roman"/>
        </w:rPr>
        <w:t xml:space="preserve">     GODITHI SRI LAKSHMI PRASANNA</w:t>
      </w:r>
    </w:p>
    <w:p w:rsidR="00465A47" w:rsidRDefault="00465A47">
      <w:pPr>
        <w:rPr>
          <w:rFonts w:ascii="Times New Roman" w:hAnsi="Times New Roman" w:cs="Times New Roman"/>
        </w:rPr>
      </w:pPr>
      <w:r w:rsidRPr="00465A47">
        <w:rPr>
          <w:rFonts w:ascii="Times New Roman" w:hAnsi="Times New Roman" w:cs="Times New Roman"/>
        </w:rPr>
        <w:t xml:space="preserve">                           </w:t>
      </w:r>
      <w:r>
        <w:rPr>
          <w:rFonts w:ascii="Times New Roman" w:hAnsi="Times New Roman" w:cs="Times New Roman"/>
        </w:rPr>
        <w:t xml:space="preserve">                              </w:t>
      </w:r>
    </w:p>
    <w:p w:rsidR="00465A47" w:rsidRDefault="00465A47">
      <w:pPr>
        <w:rPr>
          <w:rFonts w:ascii="Times New Roman" w:hAnsi="Times New Roman" w:cs="Times New Roman"/>
          <w:sz w:val="32"/>
          <w:szCs w:val="32"/>
        </w:rPr>
      </w:pPr>
      <w:r>
        <w:rPr>
          <w:rFonts w:ascii="Times New Roman" w:hAnsi="Times New Roman" w:cs="Times New Roman"/>
          <w:sz w:val="32"/>
          <w:szCs w:val="32"/>
        </w:rPr>
        <w:t xml:space="preserve">                                     </w:t>
      </w:r>
      <w:r w:rsidRPr="00465A47">
        <w:rPr>
          <w:rFonts w:ascii="Times New Roman" w:hAnsi="Times New Roman" w:cs="Times New Roman"/>
          <w:sz w:val="32"/>
          <w:szCs w:val="32"/>
        </w:rPr>
        <w:t>SECTION:</w:t>
      </w:r>
      <w:r>
        <w:rPr>
          <w:rFonts w:ascii="Times New Roman" w:hAnsi="Times New Roman" w:cs="Times New Roman"/>
          <w:sz w:val="32"/>
          <w:szCs w:val="32"/>
        </w:rPr>
        <w:t xml:space="preserve"> K19EG</w:t>
      </w:r>
    </w:p>
    <w:p w:rsidR="00465A47" w:rsidRPr="00465A47" w:rsidRDefault="00465A47">
      <w:pPr>
        <w:rPr>
          <w:rFonts w:ascii="Times New Roman" w:hAnsi="Times New Roman" w:cs="Times New Roman"/>
          <w:sz w:val="32"/>
          <w:szCs w:val="32"/>
        </w:rPr>
      </w:pPr>
      <w:r>
        <w:rPr>
          <w:rFonts w:ascii="Times New Roman" w:hAnsi="Times New Roman" w:cs="Times New Roman"/>
          <w:sz w:val="32"/>
          <w:szCs w:val="32"/>
        </w:rPr>
        <w:t xml:space="preserve">                                 ROLL NUMBER(S):65,66</w:t>
      </w:r>
    </w:p>
    <w:p w:rsidR="00714BCF" w:rsidRPr="00465A47" w:rsidRDefault="00465A47">
      <w:pPr>
        <w:rPr>
          <w:rFonts w:ascii="Times New Roman" w:hAnsi="Times New Roman" w:cs="Times New Roman"/>
          <w:sz w:val="32"/>
          <w:szCs w:val="32"/>
        </w:rPr>
      </w:pPr>
      <w:r w:rsidRPr="00465A47">
        <w:rPr>
          <w:rFonts w:ascii="Times New Roman" w:hAnsi="Times New Roman" w:cs="Times New Roman"/>
          <w:sz w:val="32"/>
          <w:szCs w:val="32"/>
        </w:rPr>
        <w:t xml:space="preserve">                       </w:t>
      </w:r>
      <w:r>
        <w:rPr>
          <w:rFonts w:ascii="Times New Roman" w:hAnsi="Times New Roman" w:cs="Times New Roman"/>
          <w:sz w:val="32"/>
          <w:szCs w:val="32"/>
        </w:rPr>
        <w:t xml:space="preserve">                     </w:t>
      </w:r>
      <w:r w:rsidRPr="00465A47">
        <w:rPr>
          <w:rFonts w:ascii="Times New Roman" w:hAnsi="Times New Roman" w:cs="Times New Roman"/>
          <w:sz w:val="32"/>
          <w:szCs w:val="32"/>
        </w:rPr>
        <w:t xml:space="preserve">    GROUP: 2</w:t>
      </w:r>
    </w:p>
    <w:p w:rsidR="00714BCF" w:rsidRDefault="00465A47">
      <w:r>
        <w:rPr>
          <w:noProof/>
          <w:lang w:eastAsia="en-IN"/>
        </w:rPr>
        <w:drawing>
          <wp:anchor distT="0" distB="0" distL="114300" distR="114300" simplePos="0" relativeHeight="251658240" behindDoc="1" locked="0" layoutInCell="1" allowOverlap="1" wp14:anchorId="08E7338B" wp14:editId="28B1144B">
            <wp:simplePos x="0" y="0"/>
            <wp:positionH relativeFrom="column">
              <wp:posOffset>1593273</wp:posOffset>
            </wp:positionH>
            <wp:positionV relativeFrom="paragraph">
              <wp:posOffset>8024</wp:posOffset>
            </wp:positionV>
            <wp:extent cx="2724150" cy="1676400"/>
            <wp:effectExtent l="0" t="0" r="0" b="0"/>
            <wp:wrapTight wrapText="bothSides">
              <wp:wrapPolygon edited="0">
                <wp:start x="0" y="0"/>
                <wp:lineTo x="0" y="21355"/>
                <wp:lineTo x="21449" y="21355"/>
                <wp:lineTo x="214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U LOGO.jpg"/>
                    <pic:cNvPicPr/>
                  </pic:nvPicPr>
                  <pic:blipFill>
                    <a:blip r:embed="rId5">
                      <a:extLst>
                        <a:ext uri="{28A0092B-C50C-407E-A947-70E740481C1C}">
                          <a14:useLocalDpi xmlns:a14="http://schemas.microsoft.com/office/drawing/2010/main" val="0"/>
                        </a:ext>
                      </a:extLst>
                    </a:blip>
                    <a:stretch>
                      <a:fillRect/>
                    </a:stretch>
                  </pic:blipFill>
                  <pic:spPr>
                    <a:xfrm>
                      <a:off x="0" y="0"/>
                      <a:ext cx="2724150" cy="1676400"/>
                    </a:xfrm>
                    <a:prstGeom prst="rect">
                      <a:avLst/>
                    </a:prstGeom>
                  </pic:spPr>
                </pic:pic>
              </a:graphicData>
            </a:graphic>
          </wp:anchor>
        </w:drawing>
      </w:r>
    </w:p>
    <w:p w:rsidR="00714BCF" w:rsidRDefault="00714BCF"/>
    <w:p w:rsidR="00714BCF" w:rsidRDefault="00714BCF"/>
    <w:p w:rsidR="00714BCF" w:rsidRDefault="00714BCF"/>
    <w:p w:rsidR="00714BCF" w:rsidRDefault="00714BCF"/>
    <w:p w:rsidR="00714BCF" w:rsidRDefault="00714BCF"/>
    <w:p w:rsidR="00714BCF" w:rsidRDefault="00714BCF"/>
    <w:p w:rsidR="00714BCF" w:rsidRPr="00230AE0" w:rsidRDefault="00230AE0">
      <w:pPr>
        <w:rPr>
          <w:rFonts w:ascii="Times New Roman" w:hAnsi="Times New Roman" w:cs="Times New Roman"/>
          <w:sz w:val="28"/>
          <w:szCs w:val="28"/>
        </w:rPr>
      </w:pPr>
      <w:r>
        <w:rPr>
          <w:rFonts w:ascii="Times New Roman" w:hAnsi="Times New Roman" w:cs="Times New Roman"/>
          <w:sz w:val="28"/>
          <w:szCs w:val="28"/>
        </w:rPr>
        <w:t xml:space="preserve">                            DEPARTMENT OF INTELLIGENT SYSTEMS</w:t>
      </w:r>
    </w:p>
    <w:p w:rsidR="00714BCF" w:rsidRPr="00230AE0" w:rsidRDefault="00037EB4">
      <w:pPr>
        <w:rPr>
          <w:rFonts w:ascii="Times New Roman" w:hAnsi="Times New Roman" w:cs="Times New Roman"/>
          <w:sz w:val="32"/>
          <w:szCs w:val="32"/>
        </w:rPr>
      </w:pPr>
      <w:r>
        <w:rPr>
          <w:rFonts w:ascii="Times New Roman" w:hAnsi="Times New Roman" w:cs="Times New Roman"/>
          <w:sz w:val="32"/>
          <w:szCs w:val="32"/>
        </w:rPr>
        <w:t xml:space="preserve">               </w:t>
      </w:r>
      <w:r w:rsidR="00230AE0" w:rsidRPr="00230AE0">
        <w:rPr>
          <w:rFonts w:ascii="Times New Roman" w:hAnsi="Times New Roman" w:cs="Times New Roman"/>
          <w:sz w:val="32"/>
          <w:szCs w:val="32"/>
        </w:rPr>
        <w:t>SCHOOL OF COMPUTER SCIENCE ENGINEERING</w:t>
      </w:r>
    </w:p>
    <w:p w:rsidR="00714BCF" w:rsidRPr="00230AE0" w:rsidRDefault="00037EB4">
      <w:pPr>
        <w:rPr>
          <w:rFonts w:ascii="Times New Roman" w:hAnsi="Times New Roman" w:cs="Times New Roman"/>
          <w:sz w:val="28"/>
          <w:szCs w:val="28"/>
        </w:rPr>
      </w:pPr>
      <w:r>
        <w:rPr>
          <w:rFonts w:ascii="Times New Roman" w:hAnsi="Times New Roman" w:cs="Times New Roman"/>
          <w:sz w:val="28"/>
          <w:szCs w:val="28"/>
        </w:rPr>
        <w:t xml:space="preserve">                 </w:t>
      </w:r>
      <w:r w:rsidR="00230AE0" w:rsidRPr="00230AE0">
        <w:rPr>
          <w:rFonts w:ascii="Times New Roman" w:hAnsi="Times New Roman" w:cs="Times New Roman"/>
          <w:sz w:val="28"/>
          <w:szCs w:val="28"/>
        </w:rPr>
        <w:t>LOVELY PROFESSIONAL UNIVERSITY, JALANNDHAR</w:t>
      </w:r>
    </w:p>
    <w:p w:rsidR="00714BCF" w:rsidRPr="00037EB4" w:rsidRDefault="00037EB4">
      <w:pPr>
        <w:rPr>
          <w:rFonts w:ascii="Times New Roman" w:hAnsi="Times New Roman" w:cs="Times New Roman"/>
          <w:sz w:val="28"/>
          <w:szCs w:val="28"/>
        </w:rPr>
      </w:pPr>
      <w:r>
        <w:rPr>
          <w:rFonts w:ascii="Times New Roman" w:hAnsi="Times New Roman" w:cs="Times New Roman"/>
          <w:sz w:val="28"/>
          <w:szCs w:val="28"/>
        </w:rPr>
        <w:t xml:space="preserve">                                              </w:t>
      </w:r>
      <w:r w:rsidRPr="00037EB4">
        <w:rPr>
          <w:rFonts w:ascii="Times New Roman" w:hAnsi="Times New Roman" w:cs="Times New Roman"/>
          <w:sz w:val="28"/>
          <w:szCs w:val="28"/>
        </w:rPr>
        <w:t>MONTH-YEAR:04-2020</w:t>
      </w:r>
    </w:p>
    <w:p w:rsidR="00611364" w:rsidRPr="005D41DF" w:rsidRDefault="00611364" w:rsidP="00611364">
      <w:pPr>
        <w:spacing w:line="360" w:lineRule="auto"/>
        <w:rPr>
          <w:rFonts w:ascii="Times New Roman" w:hAnsi="Times New Roman" w:cs="Times New Roman"/>
          <w:sz w:val="24"/>
          <w:szCs w:val="24"/>
        </w:rPr>
      </w:pPr>
      <w:r w:rsidRPr="005D41DF">
        <w:rPr>
          <w:sz w:val="24"/>
          <w:szCs w:val="24"/>
        </w:rPr>
        <w:lastRenderedPageBreak/>
        <w:t xml:space="preserve">                                                                    </w:t>
      </w:r>
      <w:r w:rsidRPr="005D41DF">
        <w:rPr>
          <w:rFonts w:ascii="Times New Roman" w:hAnsi="Times New Roman" w:cs="Times New Roman"/>
          <w:sz w:val="24"/>
          <w:szCs w:val="24"/>
        </w:rPr>
        <w:t>APPENDIX 2</w:t>
      </w:r>
    </w:p>
    <w:p w:rsidR="005D41DF" w:rsidRDefault="00611364" w:rsidP="005D41DF">
      <w:pPr>
        <w:spacing w:line="360" w:lineRule="auto"/>
      </w:pPr>
      <w:r>
        <w:rPr>
          <w:rFonts w:ascii="Times New Roman" w:hAnsi="Times New Roman" w:cs="Times New Roman"/>
          <w:sz w:val="32"/>
          <w:szCs w:val="32"/>
        </w:rPr>
        <w:t xml:space="preserve">                              STUDENT DECLARATION</w:t>
      </w:r>
      <w:r>
        <w:t xml:space="preserve">    </w:t>
      </w:r>
    </w:p>
    <w:p w:rsidR="00714BCF" w:rsidRDefault="00611364" w:rsidP="005D41DF">
      <w:pPr>
        <w:spacing w:line="360" w:lineRule="auto"/>
      </w:pPr>
      <w:r>
        <w:t xml:space="preserve">           </w:t>
      </w:r>
    </w:p>
    <w:p w:rsidR="00611364" w:rsidRPr="00611364" w:rsidRDefault="00611364" w:rsidP="005D41DF">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is to declare that this report has been written by us. No part of the report is copied from other sources. All information included from other sources have been duly acknowledged. We aver that if any part </w:t>
      </w:r>
      <w:r w:rsidR="005D41DF">
        <w:rPr>
          <w:rFonts w:ascii="Times New Roman" w:hAnsi="Times New Roman" w:cs="Times New Roman"/>
          <w:sz w:val="24"/>
          <w:szCs w:val="24"/>
        </w:rPr>
        <w:t xml:space="preserve">of the report is found to be copied, we are shall take full responsibility for it. </w:t>
      </w:r>
    </w:p>
    <w:p w:rsidR="00714BCF" w:rsidRDefault="00714BCF"/>
    <w:p w:rsidR="00714BCF" w:rsidRPr="005D41DF" w:rsidRDefault="00714BCF">
      <w:pPr>
        <w:rPr>
          <w:sz w:val="24"/>
          <w:szCs w:val="24"/>
        </w:rPr>
      </w:pPr>
    </w:p>
    <w:p w:rsidR="00714BCF" w:rsidRDefault="005D41DF">
      <w:pPr>
        <w:rPr>
          <w:rFonts w:ascii="Times New Roman" w:hAnsi="Times New Roman" w:cs="Times New Roman"/>
          <w:sz w:val="24"/>
          <w:szCs w:val="24"/>
        </w:rPr>
      </w:pPr>
      <w:r w:rsidRPr="005D41DF">
        <w:rPr>
          <w:rFonts w:ascii="Times New Roman" w:hAnsi="Times New Roman" w:cs="Times New Roman"/>
          <w:sz w:val="24"/>
          <w:szCs w:val="24"/>
        </w:rPr>
        <w:t xml:space="preserve">                                                                </w:t>
      </w:r>
      <w:r>
        <w:rPr>
          <w:rFonts w:ascii="Times New Roman" w:hAnsi="Times New Roman" w:cs="Times New Roman"/>
          <w:sz w:val="24"/>
          <w:szCs w:val="24"/>
        </w:rPr>
        <w:t xml:space="preserve">                       Signature of </w:t>
      </w:r>
      <w:r w:rsidRPr="005D41DF">
        <w:rPr>
          <w:rFonts w:ascii="Times New Roman" w:hAnsi="Times New Roman" w:cs="Times New Roman"/>
          <w:sz w:val="24"/>
          <w:szCs w:val="24"/>
        </w:rPr>
        <w:t>student:</w:t>
      </w:r>
      <w:r>
        <w:rPr>
          <w:rFonts w:ascii="Times New Roman" w:hAnsi="Times New Roman" w:cs="Times New Roman"/>
          <w:sz w:val="24"/>
          <w:szCs w:val="24"/>
        </w:rPr>
        <w:t xml:space="preserve"> </w:t>
      </w:r>
      <w:r w:rsidRPr="005D41DF">
        <w:rPr>
          <w:rFonts w:ascii="Times New Roman" w:hAnsi="Times New Roman" w:cs="Times New Roman"/>
          <w:sz w:val="24"/>
          <w:szCs w:val="24"/>
        </w:rPr>
        <w:t>G.S.L. Prasanna</w:t>
      </w:r>
    </w:p>
    <w:p w:rsidR="005D41DF" w:rsidRDefault="005D41DF">
      <w:pPr>
        <w:rPr>
          <w:rFonts w:ascii="Times New Roman" w:hAnsi="Times New Roman" w:cs="Times New Roman"/>
          <w:sz w:val="24"/>
          <w:szCs w:val="24"/>
        </w:rPr>
      </w:pPr>
      <w:r>
        <w:rPr>
          <w:rFonts w:ascii="Times New Roman" w:hAnsi="Times New Roman" w:cs="Times New Roman"/>
          <w:sz w:val="24"/>
          <w:szCs w:val="24"/>
        </w:rPr>
        <w:t xml:space="preserve">                                                                        Name of student: Godithi Sri Lakshmi Prasanna</w:t>
      </w:r>
    </w:p>
    <w:p w:rsidR="005D41DF" w:rsidRDefault="005D41DF">
      <w:pPr>
        <w:rPr>
          <w:rFonts w:ascii="Times New Roman" w:hAnsi="Times New Roman" w:cs="Times New Roman"/>
          <w:sz w:val="24"/>
          <w:szCs w:val="24"/>
        </w:rPr>
      </w:pPr>
      <w:r>
        <w:rPr>
          <w:rFonts w:ascii="Times New Roman" w:hAnsi="Times New Roman" w:cs="Times New Roman"/>
          <w:sz w:val="24"/>
          <w:szCs w:val="24"/>
        </w:rPr>
        <w:t xml:space="preserve">                                                                                                     Roll number: 66</w:t>
      </w:r>
    </w:p>
    <w:p w:rsidR="005D41DF" w:rsidRDefault="005D41DF">
      <w:pPr>
        <w:rPr>
          <w:rFonts w:ascii="Times New Roman" w:hAnsi="Times New Roman" w:cs="Times New Roman"/>
          <w:sz w:val="24"/>
          <w:szCs w:val="24"/>
        </w:rPr>
      </w:pPr>
    </w:p>
    <w:p w:rsidR="005D41DF" w:rsidRDefault="005D41DF">
      <w:pPr>
        <w:rPr>
          <w:rFonts w:ascii="Times New Roman" w:hAnsi="Times New Roman" w:cs="Times New Roman"/>
          <w:sz w:val="24"/>
          <w:szCs w:val="24"/>
        </w:rPr>
      </w:pPr>
    </w:p>
    <w:p w:rsidR="005D41DF" w:rsidRDefault="005D41DF">
      <w:pPr>
        <w:rPr>
          <w:rFonts w:ascii="Times New Roman" w:hAnsi="Times New Roman" w:cs="Times New Roman"/>
          <w:sz w:val="24"/>
          <w:szCs w:val="24"/>
        </w:rPr>
      </w:pPr>
    </w:p>
    <w:p w:rsidR="005D41DF" w:rsidRDefault="005D41DF">
      <w:pPr>
        <w:rPr>
          <w:rFonts w:ascii="Times New Roman" w:hAnsi="Times New Roman" w:cs="Times New Roman"/>
          <w:sz w:val="24"/>
          <w:szCs w:val="24"/>
        </w:rPr>
      </w:pPr>
    </w:p>
    <w:p w:rsidR="005D41DF" w:rsidRDefault="005D41DF" w:rsidP="005D41DF">
      <w:pPr>
        <w:rPr>
          <w:rFonts w:ascii="Times New Roman" w:hAnsi="Times New Roman" w:cs="Times New Roman"/>
          <w:sz w:val="24"/>
          <w:szCs w:val="24"/>
        </w:rPr>
      </w:pPr>
      <w:r>
        <w:rPr>
          <w:rFonts w:ascii="Times New Roman" w:hAnsi="Times New Roman" w:cs="Times New Roman"/>
          <w:sz w:val="24"/>
          <w:szCs w:val="24"/>
        </w:rPr>
        <w:t xml:space="preserve">                                                                                    Signature of </w:t>
      </w:r>
      <w:r w:rsidRPr="005D41DF">
        <w:rPr>
          <w:rFonts w:ascii="Times New Roman" w:hAnsi="Times New Roman" w:cs="Times New Roman"/>
          <w:sz w:val="24"/>
          <w:szCs w:val="24"/>
        </w:rPr>
        <w:t>student:</w:t>
      </w:r>
      <w:r>
        <w:rPr>
          <w:rFonts w:ascii="Times New Roman" w:hAnsi="Times New Roman" w:cs="Times New Roman"/>
          <w:sz w:val="24"/>
          <w:szCs w:val="24"/>
        </w:rPr>
        <w:t xml:space="preserve"> </w:t>
      </w:r>
      <w:r w:rsidR="00243EDB">
        <w:rPr>
          <w:rFonts w:ascii="Times New Roman" w:hAnsi="Times New Roman" w:cs="Times New Roman"/>
          <w:sz w:val="24"/>
          <w:szCs w:val="24"/>
        </w:rPr>
        <w:t>verma</w:t>
      </w:r>
    </w:p>
    <w:p w:rsidR="005D41DF" w:rsidRDefault="005D41DF" w:rsidP="005D41DF">
      <w:pPr>
        <w:rPr>
          <w:rFonts w:ascii="Times New Roman" w:hAnsi="Times New Roman" w:cs="Times New Roman"/>
          <w:sz w:val="24"/>
          <w:szCs w:val="24"/>
        </w:rPr>
      </w:pPr>
      <w:r>
        <w:rPr>
          <w:rFonts w:ascii="Times New Roman" w:hAnsi="Times New Roman" w:cs="Times New Roman"/>
          <w:sz w:val="24"/>
          <w:szCs w:val="24"/>
        </w:rPr>
        <w:t xml:space="preserve">                                                                        Name of student:</w:t>
      </w:r>
      <w:r w:rsidR="00FE2741">
        <w:rPr>
          <w:rFonts w:ascii="Times New Roman" w:hAnsi="Times New Roman" w:cs="Times New Roman"/>
          <w:sz w:val="24"/>
          <w:szCs w:val="24"/>
        </w:rPr>
        <w:t xml:space="preserve"> </w:t>
      </w:r>
      <w:proofErr w:type="spellStart"/>
      <w:r w:rsidR="00FE2741">
        <w:rPr>
          <w:rFonts w:ascii="Times New Roman" w:hAnsi="Times New Roman" w:cs="Times New Roman"/>
          <w:sz w:val="24"/>
          <w:szCs w:val="24"/>
        </w:rPr>
        <w:t>saurab</w:t>
      </w:r>
      <w:r w:rsidR="00307379">
        <w:rPr>
          <w:rFonts w:ascii="Times New Roman" w:hAnsi="Times New Roman" w:cs="Times New Roman"/>
          <w:sz w:val="24"/>
          <w:szCs w:val="24"/>
        </w:rPr>
        <w:t>h</w:t>
      </w:r>
      <w:proofErr w:type="spellEnd"/>
      <w:r w:rsidR="00FE2741">
        <w:rPr>
          <w:rFonts w:ascii="Times New Roman" w:hAnsi="Times New Roman" w:cs="Times New Roman"/>
          <w:sz w:val="24"/>
          <w:szCs w:val="24"/>
        </w:rPr>
        <w:t xml:space="preserve"> </w:t>
      </w:r>
      <w:proofErr w:type="spellStart"/>
      <w:r w:rsidR="00FE2741">
        <w:rPr>
          <w:rFonts w:ascii="Times New Roman" w:hAnsi="Times New Roman" w:cs="Times New Roman"/>
          <w:sz w:val="24"/>
          <w:szCs w:val="24"/>
        </w:rPr>
        <w:t>singh</w:t>
      </w:r>
      <w:proofErr w:type="spellEnd"/>
      <w:r w:rsidR="00FE2741">
        <w:rPr>
          <w:rFonts w:ascii="Times New Roman" w:hAnsi="Times New Roman" w:cs="Times New Roman"/>
          <w:sz w:val="24"/>
          <w:szCs w:val="24"/>
        </w:rPr>
        <w:t xml:space="preserve"> </w:t>
      </w:r>
      <w:proofErr w:type="spellStart"/>
      <w:r w:rsidR="00FE2741">
        <w:rPr>
          <w:rFonts w:ascii="Times New Roman" w:hAnsi="Times New Roman" w:cs="Times New Roman"/>
          <w:sz w:val="24"/>
          <w:szCs w:val="24"/>
        </w:rPr>
        <w:t>verma</w:t>
      </w:r>
      <w:proofErr w:type="spellEnd"/>
      <w:r>
        <w:rPr>
          <w:rFonts w:ascii="Times New Roman" w:hAnsi="Times New Roman" w:cs="Times New Roman"/>
          <w:sz w:val="24"/>
          <w:szCs w:val="24"/>
        </w:rPr>
        <w:t xml:space="preserve"> </w:t>
      </w:r>
    </w:p>
    <w:p w:rsidR="005D41DF" w:rsidRDefault="005D41DF" w:rsidP="005D41DF">
      <w:pPr>
        <w:rPr>
          <w:rFonts w:ascii="Times New Roman" w:hAnsi="Times New Roman" w:cs="Times New Roman"/>
          <w:sz w:val="24"/>
          <w:szCs w:val="24"/>
        </w:rPr>
      </w:pPr>
      <w:r>
        <w:rPr>
          <w:rFonts w:ascii="Times New Roman" w:hAnsi="Times New Roman" w:cs="Times New Roman"/>
          <w:sz w:val="24"/>
          <w:szCs w:val="24"/>
        </w:rPr>
        <w:t xml:space="preserve">                                                                                                     Roll number: 65</w:t>
      </w:r>
    </w:p>
    <w:p w:rsidR="005D41DF" w:rsidRDefault="005D41DF" w:rsidP="005D41DF">
      <w:pPr>
        <w:rPr>
          <w:rFonts w:ascii="Times New Roman" w:hAnsi="Times New Roman" w:cs="Times New Roman"/>
          <w:sz w:val="24"/>
          <w:szCs w:val="24"/>
        </w:rPr>
      </w:pPr>
    </w:p>
    <w:p w:rsidR="005D41DF" w:rsidRDefault="005D41DF" w:rsidP="005D41DF">
      <w:pPr>
        <w:rPr>
          <w:rFonts w:ascii="Times New Roman" w:hAnsi="Times New Roman" w:cs="Times New Roman"/>
          <w:sz w:val="24"/>
          <w:szCs w:val="24"/>
        </w:rPr>
      </w:pPr>
    </w:p>
    <w:p w:rsidR="005D41DF" w:rsidRDefault="005D41DF" w:rsidP="005D41DF">
      <w:pPr>
        <w:rPr>
          <w:rFonts w:ascii="Times New Roman" w:hAnsi="Times New Roman" w:cs="Times New Roman"/>
          <w:sz w:val="24"/>
          <w:szCs w:val="24"/>
        </w:rPr>
      </w:pPr>
    </w:p>
    <w:p w:rsidR="005D41DF" w:rsidRDefault="005D41DF" w:rsidP="005D41DF">
      <w:pPr>
        <w:rPr>
          <w:rFonts w:ascii="Times New Roman" w:hAnsi="Times New Roman" w:cs="Times New Roman"/>
          <w:sz w:val="24"/>
          <w:szCs w:val="24"/>
        </w:rPr>
      </w:pPr>
      <w:r>
        <w:rPr>
          <w:rFonts w:ascii="Times New Roman" w:hAnsi="Times New Roman" w:cs="Times New Roman"/>
          <w:sz w:val="24"/>
          <w:szCs w:val="24"/>
        </w:rPr>
        <w:t xml:space="preserve">Place: </w:t>
      </w:r>
      <w:r w:rsidR="00FE2741">
        <w:rPr>
          <w:rFonts w:ascii="Times New Roman" w:hAnsi="Times New Roman" w:cs="Times New Roman"/>
          <w:sz w:val="24"/>
          <w:szCs w:val="24"/>
        </w:rPr>
        <w:t>Jalandhar</w:t>
      </w:r>
    </w:p>
    <w:p w:rsidR="005D41DF" w:rsidRPr="005D41DF" w:rsidRDefault="005D41DF" w:rsidP="005D41DF">
      <w:pPr>
        <w:rPr>
          <w:rFonts w:ascii="Times New Roman" w:hAnsi="Times New Roman" w:cs="Times New Roman"/>
          <w:sz w:val="24"/>
          <w:szCs w:val="24"/>
        </w:rPr>
      </w:pPr>
      <w:r>
        <w:rPr>
          <w:rFonts w:ascii="Times New Roman" w:hAnsi="Times New Roman" w:cs="Times New Roman"/>
          <w:sz w:val="24"/>
          <w:szCs w:val="24"/>
        </w:rPr>
        <w:t xml:space="preserve">Date: </w:t>
      </w:r>
    </w:p>
    <w:p w:rsidR="005D41DF" w:rsidRPr="005D41DF" w:rsidRDefault="005D41DF">
      <w:pPr>
        <w:rPr>
          <w:rFonts w:ascii="Times New Roman" w:hAnsi="Times New Roman" w:cs="Times New Roman"/>
          <w:sz w:val="24"/>
          <w:szCs w:val="24"/>
        </w:rPr>
      </w:pPr>
    </w:p>
    <w:p w:rsidR="005D41DF" w:rsidRDefault="005D41DF"/>
    <w:p w:rsidR="00714BCF" w:rsidRDefault="005D41DF">
      <w:r>
        <w:t xml:space="preserve">                                                                                                               </w:t>
      </w:r>
    </w:p>
    <w:p w:rsidR="00714BCF" w:rsidRDefault="00714BCF"/>
    <w:p w:rsidR="00714BCF" w:rsidRDefault="00714BCF"/>
    <w:p w:rsidR="00714BCF" w:rsidRDefault="0084444B">
      <w:r>
        <w:lastRenderedPageBreak/>
        <w:t xml:space="preserve">                                                                              </w:t>
      </w:r>
      <w:r w:rsidRPr="005D41DF">
        <w:rPr>
          <w:rFonts w:ascii="Times New Roman" w:hAnsi="Times New Roman" w:cs="Times New Roman"/>
          <w:sz w:val="24"/>
          <w:szCs w:val="24"/>
        </w:rPr>
        <w:t xml:space="preserve">APPENDIX </w:t>
      </w:r>
      <w:r>
        <w:rPr>
          <w:rFonts w:ascii="Times New Roman" w:hAnsi="Times New Roman" w:cs="Times New Roman"/>
          <w:sz w:val="24"/>
          <w:szCs w:val="24"/>
        </w:rPr>
        <w:t xml:space="preserve">3 </w:t>
      </w:r>
    </w:p>
    <w:p w:rsidR="00714BCF" w:rsidRDefault="00714BCF"/>
    <w:p w:rsidR="00714BCF" w:rsidRDefault="0084444B">
      <w:r>
        <w:t xml:space="preserve">                                                           </w:t>
      </w:r>
    </w:p>
    <w:p w:rsidR="0084444B" w:rsidRDefault="0084444B">
      <w:pPr>
        <w:rPr>
          <w:rFonts w:ascii="Times New Roman" w:hAnsi="Times New Roman" w:cs="Times New Roman"/>
          <w:sz w:val="28"/>
          <w:szCs w:val="28"/>
        </w:rPr>
      </w:pPr>
      <w:r>
        <w:t xml:space="preserve">                                                                  </w:t>
      </w:r>
      <w:r>
        <w:rPr>
          <w:rFonts w:ascii="Times New Roman" w:hAnsi="Times New Roman" w:cs="Times New Roman"/>
          <w:sz w:val="28"/>
          <w:szCs w:val="28"/>
        </w:rPr>
        <w:t>TABLES OF CONTENT</w:t>
      </w:r>
    </w:p>
    <w:p w:rsidR="0084444B" w:rsidRDefault="0084444B">
      <w:pPr>
        <w:rPr>
          <w:rFonts w:ascii="Times New Roman" w:hAnsi="Times New Roman" w:cs="Times New Roman"/>
          <w:sz w:val="28"/>
          <w:szCs w:val="28"/>
        </w:rPr>
      </w:pPr>
    </w:p>
    <w:p w:rsidR="0084444B" w:rsidRPr="0084444B" w:rsidRDefault="0084444B">
      <w:pPr>
        <w:rPr>
          <w:rFonts w:ascii="Times New Roman" w:hAnsi="Times New Roman" w:cs="Times New Roman"/>
          <w:sz w:val="28"/>
          <w:szCs w:val="28"/>
        </w:rPr>
      </w:pPr>
      <w:r>
        <w:rPr>
          <w:rFonts w:ascii="Times New Roman" w:hAnsi="Times New Roman" w:cs="Times New Roman"/>
          <w:sz w:val="28"/>
          <w:szCs w:val="28"/>
        </w:rPr>
        <w:t>TITLE                                                                                               PAGE NO.</w:t>
      </w:r>
    </w:p>
    <w:p w:rsidR="00714BCF" w:rsidRDefault="00714BCF"/>
    <w:p w:rsidR="00714BCF" w:rsidRDefault="00714BCF"/>
    <w:p w:rsidR="00186878" w:rsidRPr="00FE2741" w:rsidRDefault="00186878" w:rsidP="00186878">
      <w:pPr>
        <w:pStyle w:val="ListParagraph"/>
        <w:numPr>
          <w:ilvl w:val="0"/>
          <w:numId w:val="1"/>
        </w:numPr>
        <w:spacing w:line="360" w:lineRule="auto"/>
        <w:rPr>
          <w:rFonts w:ascii="Times New Roman" w:hAnsi="Times New Roman" w:cs="Times New Roman"/>
          <w:sz w:val="24"/>
          <w:szCs w:val="24"/>
        </w:rPr>
      </w:pPr>
      <w:r w:rsidRPr="00DD013D">
        <w:rPr>
          <w:rFonts w:ascii="Times New Roman" w:hAnsi="Times New Roman" w:cs="Times New Roman"/>
          <w:sz w:val="28"/>
          <w:szCs w:val="28"/>
        </w:rPr>
        <w:t>B</w:t>
      </w:r>
      <w:r>
        <w:rPr>
          <w:rFonts w:ascii="Times New Roman" w:hAnsi="Times New Roman" w:cs="Times New Roman"/>
          <w:sz w:val="28"/>
          <w:szCs w:val="28"/>
        </w:rPr>
        <w:t>ACKGROUND AND OBJECTIVES OF PROJECT ASSIGNED</w:t>
      </w:r>
    </w:p>
    <w:p w:rsidR="00186878" w:rsidRPr="005E507A" w:rsidRDefault="00186878" w:rsidP="00186878">
      <w:pPr>
        <w:pStyle w:val="ListParagraph"/>
        <w:numPr>
          <w:ilvl w:val="1"/>
          <w:numId w:val="1"/>
        </w:numPr>
        <w:spacing w:after="0" w:line="360" w:lineRule="auto"/>
        <w:rPr>
          <w:rFonts w:ascii="Times New Roman" w:eastAsia="Times New Roman" w:hAnsi="Times New Roman" w:cs="Times New Roman"/>
          <w:sz w:val="28"/>
          <w:szCs w:val="28"/>
        </w:rPr>
      </w:pPr>
      <w:r w:rsidRPr="005E507A">
        <w:rPr>
          <w:rFonts w:ascii="Times New Roman" w:eastAsia="Times New Roman" w:hAnsi="Times New Roman" w:cs="Times New Roman"/>
          <w:sz w:val="28"/>
          <w:szCs w:val="28"/>
        </w:rPr>
        <w:t>INTRODUCTION</w:t>
      </w:r>
    </w:p>
    <w:p w:rsidR="00186878" w:rsidRPr="00186878" w:rsidRDefault="00186878" w:rsidP="00186878">
      <w:pPr>
        <w:pStyle w:val="ListParagraph"/>
        <w:numPr>
          <w:ilvl w:val="1"/>
          <w:numId w:val="1"/>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E3E4E">
        <w:rPr>
          <w:rFonts w:ascii="Times New Roman" w:eastAsia="Times New Roman" w:hAnsi="Times New Roman" w:cs="Times New Roman"/>
          <w:sz w:val="28"/>
          <w:szCs w:val="28"/>
        </w:rPr>
        <w:t>BACKGROUND</w:t>
      </w:r>
    </w:p>
    <w:p w:rsidR="00186878" w:rsidRPr="00186878" w:rsidRDefault="00186878" w:rsidP="00186878">
      <w:pPr>
        <w:pStyle w:val="ListParagraph"/>
        <w:numPr>
          <w:ilvl w:val="1"/>
          <w:numId w:val="1"/>
        </w:numPr>
        <w:spacing w:after="0" w:line="360" w:lineRule="auto"/>
        <w:rPr>
          <w:rFonts w:ascii="Times New Roman" w:eastAsia="Times New Roman" w:hAnsi="Times New Roman" w:cs="Times New Roman"/>
          <w:sz w:val="28"/>
          <w:szCs w:val="28"/>
        </w:rPr>
      </w:pPr>
      <w:r w:rsidRPr="00DF394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F394C">
        <w:rPr>
          <w:rFonts w:ascii="Times New Roman" w:hAnsi="Times New Roman" w:cs="Times New Roman"/>
          <w:sz w:val="28"/>
          <w:szCs w:val="28"/>
        </w:rPr>
        <w:t xml:space="preserve"> PURPOSE AND MOTIVATION</w:t>
      </w:r>
    </w:p>
    <w:p w:rsidR="00186878" w:rsidRPr="00186878" w:rsidRDefault="00186878" w:rsidP="00186878">
      <w:pPr>
        <w:pStyle w:val="ListParagraph"/>
        <w:numPr>
          <w:ilvl w:val="1"/>
          <w:numId w:val="1"/>
        </w:numPr>
        <w:spacing w:after="0" w:line="360" w:lineRule="auto"/>
        <w:rPr>
          <w:rFonts w:ascii="Times New Roman" w:eastAsia="Times New Roman" w:hAnsi="Times New Roman" w:cs="Times New Roman"/>
          <w:sz w:val="28"/>
          <w:szCs w:val="28"/>
        </w:rPr>
      </w:pPr>
      <w:r w:rsidRPr="009E6AB2">
        <w:rPr>
          <w:rFonts w:ascii="Times New Roman" w:hAnsi="Times New Roman" w:cs="Times New Roman"/>
          <w:sz w:val="28"/>
          <w:szCs w:val="28"/>
        </w:rPr>
        <w:t xml:space="preserve">     OUTCOMES OF THE PROJECT</w:t>
      </w:r>
    </w:p>
    <w:p w:rsidR="00186878" w:rsidRPr="009E3E4E" w:rsidRDefault="00186878" w:rsidP="00186878">
      <w:pPr>
        <w:pStyle w:val="ListParagraph"/>
        <w:numPr>
          <w:ilvl w:val="1"/>
          <w:numId w:val="1"/>
        </w:numPr>
        <w:spacing w:after="0" w:line="360" w:lineRule="auto"/>
        <w:rPr>
          <w:rFonts w:ascii="Times New Roman" w:eastAsia="Times New Roman" w:hAnsi="Times New Roman" w:cs="Times New Roman"/>
          <w:sz w:val="28"/>
          <w:szCs w:val="28"/>
        </w:rPr>
      </w:pPr>
      <w:r w:rsidRPr="00697150">
        <w:rPr>
          <w:rFonts w:ascii="Times New Roman" w:hAnsi="Times New Roman" w:cs="Times New Roman"/>
          <w:sz w:val="28"/>
          <w:szCs w:val="28"/>
        </w:rPr>
        <w:t>CONCRETE GOALS AND OBJECTIVES</w:t>
      </w:r>
    </w:p>
    <w:p w:rsidR="00186878" w:rsidRDefault="00186878" w:rsidP="00186878">
      <w:pPr>
        <w:pStyle w:val="ListParagraph"/>
        <w:numPr>
          <w:ilvl w:val="0"/>
          <w:numId w:val="1"/>
        </w:numPr>
        <w:spacing w:line="360" w:lineRule="auto"/>
        <w:rPr>
          <w:rFonts w:ascii="Times New Roman" w:hAnsi="Times New Roman" w:cs="Times New Roman"/>
          <w:sz w:val="28"/>
          <w:szCs w:val="28"/>
        </w:rPr>
      </w:pPr>
      <w:r w:rsidRPr="00FB7D6E">
        <w:rPr>
          <w:rFonts w:ascii="Times New Roman" w:hAnsi="Times New Roman" w:cs="Times New Roman"/>
          <w:sz w:val="28"/>
          <w:szCs w:val="28"/>
        </w:rPr>
        <w:t>DESCRIPTION OF PROJECT:</w:t>
      </w:r>
    </w:p>
    <w:p w:rsidR="00186878" w:rsidRDefault="00186878" w:rsidP="00186878">
      <w:pPr>
        <w:pStyle w:val="ListParagraph"/>
        <w:numPr>
          <w:ilvl w:val="1"/>
          <w:numId w:val="1"/>
        </w:numPr>
        <w:spacing w:line="360" w:lineRule="auto"/>
        <w:rPr>
          <w:sz w:val="28"/>
          <w:szCs w:val="28"/>
        </w:rPr>
      </w:pPr>
      <w:r w:rsidRPr="00FB7D6E">
        <w:rPr>
          <w:sz w:val="28"/>
          <w:szCs w:val="28"/>
        </w:rPr>
        <w:t>D</w:t>
      </w:r>
      <w:r>
        <w:rPr>
          <w:sz w:val="28"/>
          <w:szCs w:val="28"/>
        </w:rPr>
        <w:t>ATA FLOW DIAGRAM</w:t>
      </w:r>
      <w:r w:rsidRPr="00FB7D6E">
        <w:rPr>
          <w:sz w:val="28"/>
          <w:szCs w:val="28"/>
        </w:rPr>
        <w:t xml:space="preserve"> (DFD)</w:t>
      </w:r>
    </w:p>
    <w:p w:rsidR="00186878" w:rsidRDefault="00186878" w:rsidP="00186878">
      <w:pPr>
        <w:pStyle w:val="ListParagraph"/>
        <w:numPr>
          <w:ilvl w:val="0"/>
          <w:numId w:val="1"/>
        </w:numPr>
        <w:spacing w:line="360" w:lineRule="auto"/>
        <w:rPr>
          <w:sz w:val="28"/>
          <w:szCs w:val="28"/>
        </w:rPr>
      </w:pPr>
      <w:r w:rsidRPr="004276DE">
        <w:rPr>
          <w:rFonts w:ascii="Times New Roman" w:hAnsi="Times New Roman" w:cs="Times New Roman"/>
          <w:sz w:val="28"/>
          <w:szCs w:val="28"/>
        </w:rPr>
        <w:t>DISCRIPTION OF WORK DIVISION IN TERMS OF ROLES AMONG STUDENTS</w:t>
      </w:r>
    </w:p>
    <w:p w:rsidR="0084444B" w:rsidRPr="00186878" w:rsidRDefault="00186878" w:rsidP="0018687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8"/>
          <w:szCs w:val="28"/>
        </w:rPr>
        <w:t>IMPLEMENTATION OF SCHEDULED WORK OF PROJECT</w:t>
      </w:r>
    </w:p>
    <w:p w:rsidR="00186878" w:rsidRDefault="00186878" w:rsidP="00186878">
      <w:pPr>
        <w:pStyle w:val="ListParagraph"/>
        <w:numPr>
          <w:ilvl w:val="1"/>
          <w:numId w:val="1"/>
        </w:numPr>
        <w:spacing w:before="240" w:line="360" w:lineRule="auto"/>
        <w:rPr>
          <w:rFonts w:ascii="Times New Roman" w:hAnsi="Times New Roman" w:cs="Times New Roman"/>
          <w:sz w:val="28"/>
          <w:szCs w:val="28"/>
        </w:rPr>
      </w:pPr>
      <w:r>
        <w:rPr>
          <w:rFonts w:ascii="Times New Roman" w:hAnsi="Times New Roman" w:cs="Times New Roman"/>
          <w:sz w:val="28"/>
          <w:szCs w:val="28"/>
        </w:rPr>
        <w:t>HOME PAGE</w:t>
      </w:r>
    </w:p>
    <w:p w:rsidR="00186878" w:rsidRDefault="00186878" w:rsidP="00186878">
      <w:pPr>
        <w:pStyle w:val="ListParagraph"/>
        <w:numPr>
          <w:ilvl w:val="1"/>
          <w:numId w:val="1"/>
        </w:numPr>
        <w:spacing w:before="240" w:line="360" w:lineRule="auto"/>
        <w:rPr>
          <w:rFonts w:ascii="Times New Roman" w:hAnsi="Times New Roman" w:cs="Times New Roman"/>
          <w:sz w:val="28"/>
          <w:szCs w:val="28"/>
        </w:rPr>
      </w:pPr>
      <w:r>
        <w:rPr>
          <w:rFonts w:ascii="Times New Roman" w:hAnsi="Times New Roman" w:cs="Times New Roman"/>
          <w:sz w:val="28"/>
          <w:szCs w:val="28"/>
        </w:rPr>
        <w:t>LOGIN PAGE</w:t>
      </w:r>
    </w:p>
    <w:p w:rsidR="00186878" w:rsidRPr="00186878" w:rsidRDefault="00186878" w:rsidP="00186878">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8"/>
          <w:szCs w:val="28"/>
        </w:rPr>
        <w:t>SIGN UP PAGE</w:t>
      </w:r>
    </w:p>
    <w:p w:rsidR="00186878" w:rsidRPr="00186878" w:rsidRDefault="00186878" w:rsidP="00186878">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8"/>
          <w:szCs w:val="28"/>
        </w:rPr>
        <w:t>PATMENT PAGE</w:t>
      </w:r>
    </w:p>
    <w:p w:rsidR="00186878" w:rsidRPr="00186878" w:rsidRDefault="00186878" w:rsidP="00186878">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8"/>
          <w:szCs w:val="28"/>
        </w:rPr>
        <w:t>REVIEWS PAGE</w:t>
      </w:r>
    </w:p>
    <w:p w:rsidR="00186878" w:rsidRPr="00186878" w:rsidRDefault="00186878" w:rsidP="00186878">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8"/>
          <w:szCs w:val="28"/>
        </w:rPr>
        <w:t>ABOUT US PAGE</w:t>
      </w:r>
    </w:p>
    <w:p w:rsidR="00186878" w:rsidRPr="00186878" w:rsidRDefault="00186878" w:rsidP="0018687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8"/>
          <w:szCs w:val="28"/>
        </w:rPr>
        <w:t>TECHNOLOGIES AND FRAMEWORK TO BE USED</w:t>
      </w:r>
    </w:p>
    <w:p w:rsidR="00186878" w:rsidRDefault="00186878" w:rsidP="00186878">
      <w:pPr>
        <w:pStyle w:val="ListParagraph"/>
        <w:numPr>
          <w:ilvl w:val="0"/>
          <w:numId w:val="1"/>
        </w:numPr>
        <w:spacing w:before="240" w:line="360" w:lineRule="auto"/>
        <w:rPr>
          <w:rFonts w:ascii="Times New Roman" w:hAnsi="Times New Roman" w:cs="Times New Roman"/>
          <w:sz w:val="28"/>
          <w:szCs w:val="28"/>
        </w:rPr>
      </w:pPr>
      <w:r>
        <w:rPr>
          <w:rFonts w:ascii="Times New Roman" w:hAnsi="Times New Roman" w:cs="Times New Roman"/>
          <w:sz w:val="28"/>
          <w:szCs w:val="28"/>
        </w:rPr>
        <w:t>SWOT ANALYSIS ACHALYSIS ACHIEVED IN PROJECT:</w:t>
      </w:r>
    </w:p>
    <w:p w:rsidR="00186878" w:rsidRDefault="00186878" w:rsidP="00186878">
      <w:pPr>
        <w:pStyle w:val="ListParagraph"/>
        <w:numPr>
          <w:ilvl w:val="1"/>
          <w:numId w:val="1"/>
        </w:numPr>
        <w:spacing w:before="240" w:line="360" w:lineRule="auto"/>
        <w:rPr>
          <w:rFonts w:ascii="Times New Roman" w:hAnsi="Times New Roman" w:cs="Times New Roman"/>
          <w:sz w:val="28"/>
          <w:szCs w:val="28"/>
        </w:rPr>
      </w:pPr>
      <w:r>
        <w:rPr>
          <w:rFonts w:ascii="Times New Roman" w:hAnsi="Times New Roman" w:cs="Times New Roman"/>
          <w:sz w:val="28"/>
          <w:szCs w:val="28"/>
        </w:rPr>
        <w:t>STRENGTHS</w:t>
      </w:r>
    </w:p>
    <w:p w:rsidR="00186878" w:rsidRDefault="00186878" w:rsidP="00186878">
      <w:pPr>
        <w:pStyle w:val="ListParagraph"/>
        <w:numPr>
          <w:ilvl w:val="1"/>
          <w:numId w:val="1"/>
        </w:num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WEAKNESS</w:t>
      </w:r>
    </w:p>
    <w:p w:rsidR="00186878" w:rsidRPr="00186878" w:rsidRDefault="00186878" w:rsidP="00186878">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APPLICATIONS</w:t>
      </w:r>
      <w:r w:rsidRPr="00186878">
        <w:rPr>
          <w:rFonts w:ascii="Times New Roman" w:hAnsi="Times New Roman" w:cs="Times New Roman"/>
          <w:sz w:val="28"/>
          <w:szCs w:val="28"/>
        </w:rPr>
        <w:t>:</w:t>
      </w:r>
    </w:p>
    <w:p w:rsidR="00FE2741" w:rsidRPr="00FE2741" w:rsidRDefault="00FE2741" w:rsidP="00FE2741">
      <w:pPr>
        <w:pStyle w:val="ListParagraph"/>
        <w:numPr>
          <w:ilvl w:val="1"/>
          <w:numId w:val="1"/>
        </w:numPr>
        <w:spacing w:before="240" w:line="360" w:lineRule="auto"/>
        <w:rPr>
          <w:rFonts w:ascii="Times New Roman" w:hAnsi="Times New Roman" w:cs="Times New Roman"/>
          <w:sz w:val="28"/>
          <w:szCs w:val="28"/>
        </w:rPr>
      </w:pPr>
      <w:r w:rsidRPr="00FE2741">
        <w:rPr>
          <w:rFonts w:ascii="Times New Roman" w:hAnsi="Times New Roman" w:cs="Times New Roman"/>
          <w:sz w:val="28"/>
          <w:szCs w:val="28"/>
        </w:rPr>
        <w:t>CONCLUSION:</w:t>
      </w:r>
    </w:p>
    <w:p w:rsidR="00186878" w:rsidRDefault="00186878" w:rsidP="00FE2741">
      <w:pPr>
        <w:pStyle w:val="ListParagraph"/>
        <w:spacing w:before="240" w:line="360" w:lineRule="auto"/>
        <w:ind w:left="1080"/>
        <w:rPr>
          <w:rFonts w:ascii="Times New Roman" w:hAnsi="Times New Roman" w:cs="Times New Roman"/>
          <w:sz w:val="24"/>
          <w:szCs w:val="24"/>
        </w:rPr>
      </w:pPr>
    </w:p>
    <w:p w:rsidR="00186878" w:rsidRPr="00186878" w:rsidRDefault="00186878" w:rsidP="00186878">
      <w:pPr>
        <w:pStyle w:val="ListParagraph"/>
        <w:rPr>
          <w:rFonts w:ascii="Times New Roman" w:hAnsi="Times New Roman" w:cs="Times New Roman"/>
          <w:sz w:val="24"/>
          <w:szCs w:val="24"/>
        </w:rPr>
      </w:pPr>
    </w:p>
    <w:p w:rsidR="00714BCF" w:rsidRDefault="00714BCF"/>
    <w:p w:rsidR="00714BCF" w:rsidRDefault="00714BCF"/>
    <w:p w:rsidR="00714BCF" w:rsidRDefault="00714BCF"/>
    <w:p w:rsidR="00714BCF" w:rsidRDefault="00714BCF"/>
    <w:p w:rsidR="00714BCF" w:rsidRDefault="00714BCF"/>
    <w:p w:rsidR="00714BCF" w:rsidRDefault="00714BCF"/>
    <w:p w:rsidR="00714BCF" w:rsidRDefault="00714BCF"/>
    <w:p w:rsidR="00714BCF" w:rsidRDefault="00714BCF"/>
    <w:p w:rsidR="00714BCF" w:rsidRDefault="00714BCF"/>
    <w:p w:rsidR="00714BCF" w:rsidRDefault="00714BCF"/>
    <w:p w:rsidR="00714BCF" w:rsidRDefault="00714BCF"/>
    <w:p w:rsidR="00714BCF" w:rsidRDefault="00714BCF"/>
    <w:p w:rsidR="00714BCF" w:rsidRDefault="00714BCF"/>
    <w:p w:rsidR="00714BCF" w:rsidRDefault="00714BCF"/>
    <w:p w:rsidR="00714BCF" w:rsidRDefault="00714BCF"/>
    <w:p w:rsidR="00714BCF" w:rsidRDefault="00714BCF"/>
    <w:p w:rsidR="00714BCF" w:rsidRDefault="00714BCF"/>
    <w:p w:rsidR="00714BCF" w:rsidRDefault="00714BCF"/>
    <w:p w:rsidR="00714BCF" w:rsidRDefault="00714BCF"/>
    <w:p w:rsidR="00714BCF" w:rsidRDefault="00714BCF"/>
    <w:p w:rsidR="00186878" w:rsidRDefault="0084444B" w:rsidP="0084444B">
      <w:r>
        <w:t xml:space="preserve">                                                                  </w:t>
      </w:r>
    </w:p>
    <w:p w:rsidR="00186878" w:rsidRDefault="00186878" w:rsidP="0084444B"/>
    <w:p w:rsidR="00186878" w:rsidRDefault="00186878" w:rsidP="0084444B"/>
    <w:p w:rsidR="00186878" w:rsidRDefault="00186878" w:rsidP="0084444B"/>
    <w:p w:rsidR="00186878" w:rsidRDefault="00186878" w:rsidP="0084444B"/>
    <w:p w:rsidR="00186878" w:rsidRDefault="00186878" w:rsidP="0084444B"/>
    <w:p w:rsidR="00714BCF" w:rsidRDefault="00186878" w:rsidP="0084444B">
      <w:pPr>
        <w:rPr>
          <w:rFonts w:ascii="Times New Roman" w:hAnsi="Times New Roman" w:cs="Times New Roman"/>
          <w:sz w:val="24"/>
          <w:szCs w:val="24"/>
        </w:rPr>
      </w:pPr>
      <w:r>
        <w:t xml:space="preserve">                                                             </w:t>
      </w:r>
      <w:r w:rsidR="0084444B">
        <w:t xml:space="preserve">             </w:t>
      </w:r>
    </w:p>
    <w:p w:rsidR="00FE2741" w:rsidRDefault="00FE2741" w:rsidP="00FE2741">
      <w:r>
        <w:rPr>
          <w:rFonts w:ascii="Times New Roman" w:hAnsi="Times New Roman" w:cs="Times New Roman"/>
          <w:sz w:val="24"/>
          <w:szCs w:val="24"/>
        </w:rPr>
        <w:lastRenderedPageBreak/>
        <w:t xml:space="preserve">                                        </w:t>
      </w:r>
    </w:p>
    <w:p w:rsidR="00FE2741" w:rsidRDefault="00FE2741" w:rsidP="00FE2741">
      <w:pPr>
        <w:rPr>
          <w:rFonts w:ascii="Times New Roman" w:hAnsi="Times New Roman" w:cs="Times New Roman"/>
          <w:sz w:val="24"/>
          <w:szCs w:val="24"/>
        </w:rPr>
      </w:pPr>
      <w:r>
        <w:t xml:space="preserve">                                                                          </w:t>
      </w:r>
      <w:r w:rsidRPr="005D41DF">
        <w:rPr>
          <w:rFonts w:ascii="Times New Roman" w:hAnsi="Times New Roman" w:cs="Times New Roman"/>
          <w:sz w:val="24"/>
          <w:szCs w:val="24"/>
        </w:rPr>
        <w:t xml:space="preserve">APPENDIX </w:t>
      </w:r>
      <w:r>
        <w:rPr>
          <w:rFonts w:ascii="Times New Roman" w:hAnsi="Times New Roman" w:cs="Times New Roman"/>
          <w:sz w:val="24"/>
          <w:szCs w:val="24"/>
        </w:rPr>
        <w:t>4</w:t>
      </w:r>
    </w:p>
    <w:p w:rsidR="0084444B" w:rsidRDefault="00FE2741" w:rsidP="0084444B">
      <w:pPr>
        <w:rPr>
          <w:rFonts w:ascii="Times New Roman" w:hAnsi="Times New Roman" w:cs="Times New Roman"/>
          <w:sz w:val="24"/>
          <w:szCs w:val="24"/>
        </w:rPr>
      </w:pPr>
      <w:r>
        <w:rPr>
          <w:rFonts w:ascii="Times New Roman" w:hAnsi="Times New Roman" w:cs="Times New Roman"/>
          <w:sz w:val="24"/>
          <w:szCs w:val="24"/>
        </w:rPr>
        <w:t xml:space="preserve">          </w:t>
      </w:r>
    </w:p>
    <w:p w:rsidR="0084444B" w:rsidRDefault="0084444B" w:rsidP="0084444B">
      <w:pPr>
        <w:rPr>
          <w:rFonts w:ascii="Times New Roman" w:hAnsi="Times New Roman" w:cs="Times New Roman"/>
          <w:sz w:val="24"/>
          <w:szCs w:val="24"/>
        </w:rPr>
      </w:pPr>
    </w:p>
    <w:p w:rsidR="0084444B" w:rsidRPr="0084444B" w:rsidRDefault="0084444B" w:rsidP="0084444B">
      <w:pPr>
        <w:rPr>
          <w:sz w:val="32"/>
          <w:szCs w:val="32"/>
        </w:rPr>
      </w:pPr>
      <w:r>
        <w:rPr>
          <w:rFonts w:ascii="Times New Roman" w:hAnsi="Times New Roman" w:cs="Times New Roman"/>
          <w:sz w:val="24"/>
          <w:szCs w:val="24"/>
        </w:rPr>
        <w:t xml:space="preserve">                                                </w:t>
      </w:r>
      <w:r>
        <w:rPr>
          <w:rFonts w:ascii="Times New Roman" w:hAnsi="Times New Roman" w:cs="Times New Roman"/>
          <w:sz w:val="32"/>
          <w:szCs w:val="32"/>
        </w:rPr>
        <w:t>BONAFIDE CERTIFICATE</w:t>
      </w:r>
    </w:p>
    <w:p w:rsidR="00714BCF" w:rsidRDefault="00714BCF"/>
    <w:p w:rsidR="00714BCF" w:rsidRDefault="00714BCF" w:rsidP="00D71CAE">
      <w:pPr>
        <w:spacing w:line="360" w:lineRule="auto"/>
      </w:pPr>
    </w:p>
    <w:p w:rsidR="00714BCF" w:rsidRPr="00D71CAE" w:rsidRDefault="00D71CAE" w:rsidP="00D71CAE">
      <w:pPr>
        <w:spacing w:line="360" w:lineRule="auto"/>
        <w:rPr>
          <w:rFonts w:ascii="Times New Roman" w:hAnsi="Times New Roman" w:cs="Times New Roman"/>
          <w:sz w:val="24"/>
          <w:szCs w:val="24"/>
        </w:rPr>
      </w:pPr>
      <w:r>
        <w:rPr>
          <w:rFonts w:ascii="Times New Roman" w:hAnsi="Times New Roman" w:cs="Times New Roman"/>
          <w:sz w:val="24"/>
          <w:szCs w:val="24"/>
        </w:rPr>
        <w:t>Certified that this project report “ONLINE BOOK PURCHASING WEBSITE” is the bonafide work of “GODITHI SRI LAKSHMI PRASANNA &amp; SAURAB</w:t>
      </w:r>
      <w:r w:rsidR="00307379">
        <w:rPr>
          <w:rFonts w:ascii="Times New Roman" w:hAnsi="Times New Roman" w:cs="Times New Roman"/>
          <w:sz w:val="24"/>
          <w:szCs w:val="24"/>
        </w:rPr>
        <w:t>H</w:t>
      </w:r>
      <w:r>
        <w:rPr>
          <w:rFonts w:ascii="Times New Roman" w:hAnsi="Times New Roman" w:cs="Times New Roman"/>
          <w:sz w:val="24"/>
          <w:szCs w:val="24"/>
        </w:rPr>
        <w:t xml:space="preserve"> SINGH VERMA” who carried out the project work under my supervision.</w:t>
      </w:r>
    </w:p>
    <w:p w:rsidR="00714BCF" w:rsidRDefault="00714BCF"/>
    <w:p w:rsidR="00714BCF" w:rsidRDefault="00714BCF"/>
    <w:p w:rsidR="00714BCF" w:rsidRDefault="00714BCF"/>
    <w:p w:rsidR="00D71CAE" w:rsidRDefault="00D71CAE"/>
    <w:p w:rsidR="00D71CAE" w:rsidRDefault="00D71CAE"/>
    <w:p w:rsidR="00714BCF" w:rsidRPr="00D71CAE" w:rsidRDefault="00D71CAE">
      <w:pPr>
        <w:rPr>
          <w:rFonts w:ascii="Times New Roman" w:hAnsi="Times New Roman" w:cs="Times New Roman"/>
          <w:sz w:val="24"/>
          <w:szCs w:val="24"/>
        </w:rPr>
      </w:pPr>
      <w:r w:rsidRPr="00D71CA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71CAE">
        <w:rPr>
          <w:rFonts w:ascii="Times New Roman" w:hAnsi="Times New Roman" w:cs="Times New Roman"/>
          <w:sz w:val="24"/>
          <w:szCs w:val="24"/>
        </w:rPr>
        <w:t xml:space="preserve">   Signature of the supervisor: </w:t>
      </w:r>
    </w:p>
    <w:p w:rsidR="00D71CAE" w:rsidRPr="00D71CAE" w:rsidRDefault="00D71CAE">
      <w:pPr>
        <w:rPr>
          <w:rFonts w:ascii="Times New Roman" w:hAnsi="Times New Roman" w:cs="Times New Roman"/>
          <w:sz w:val="24"/>
          <w:szCs w:val="24"/>
        </w:rPr>
      </w:pPr>
      <w:r w:rsidRPr="00D71CA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71CAE">
        <w:rPr>
          <w:rFonts w:ascii="Times New Roman" w:hAnsi="Times New Roman" w:cs="Times New Roman"/>
          <w:sz w:val="24"/>
          <w:szCs w:val="24"/>
        </w:rPr>
        <w:t xml:space="preserve">  Name of the supervisor:</w:t>
      </w:r>
    </w:p>
    <w:p w:rsidR="00D71CAE" w:rsidRPr="00D71CAE" w:rsidRDefault="00D71CAE">
      <w:pPr>
        <w:rPr>
          <w:rFonts w:ascii="Times New Roman" w:hAnsi="Times New Roman" w:cs="Times New Roman"/>
          <w:sz w:val="24"/>
          <w:szCs w:val="24"/>
        </w:rPr>
      </w:pPr>
      <w:r w:rsidRPr="00D71CA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71CAE">
        <w:rPr>
          <w:rFonts w:ascii="Times New Roman" w:hAnsi="Times New Roman" w:cs="Times New Roman"/>
          <w:sz w:val="24"/>
          <w:szCs w:val="24"/>
        </w:rPr>
        <w:t xml:space="preserve">  Academic Designation:</w:t>
      </w:r>
    </w:p>
    <w:p w:rsidR="00D71CAE" w:rsidRPr="00D71CAE" w:rsidRDefault="00D71CAE" w:rsidP="00D71CAE">
      <w:pPr>
        <w:rPr>
          <w:rFonts w:ascii="Times New Roman" w:hAnsi="Times New Roman" w:cs="Times New Roman"/>
          <w:sz w:val="24"/>
          <w:szCs w:val="24"/>
        </w:rPr>
      </w:pPr>
      <w:r w:rsidRPr="00D71CA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71CAE">
        <w:rPr>
          <w:rFonts w:ascii="Times New Roman" w:hAnsi="Times New Roman" w:cs="Times New Roman"/>
          <w:sz w:val="24"/>
          <w:szCs w:val="24"/>
        </w:rPr>
        <w:t xml:space="preserve">   ID of supervisor:</w:t>
      </w:r>
    </w:p>
    <w:p w:rsidR="00D71CAE" w:rsidRPr="00D71CAE" w:rsidRDefault="00D71CAE" w:rsidP="00D71CAE">
      <w:pPr>
        <w:rPr>
          <w:rFonts w:ascii="Times New Roman" w:hAnsi="Times New Roman" w:cs="Times New Roman"/>
          <w:sz w:val="24"/>
          <w:szCs w:val="24"/>
        </w:rPr>
      </w:pPr>
      <w:r w:rsidRPr="00D71CA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71CAE">
        <w:rPr>
          <w:rFonts w:ascii="Times New Roman" w:hAnsi="Times New Roman" w:cs="Times New Roman"/>
          <w:sz w:val="24"/>
          <w:szCs w:val="24"/>
        </w:rPr>
        <w:t xml:space="preserve"> Department of supervisor:</w:t>
      </w:r>
    </w:p>
    <w:p w:rsidR="00714BCF" w:rsidRDefault="00714BCF"/>
    <w:p w:rsidR="00714BCF" w:rsidRDefault="00714BCF"/>
    <w:p w:rsidR="00714BCF" w:rsidRDefault="00714BCF"/>
    <w:p w:rsidR="00714BCF" w:rsidRDefault="00714BCF"/>
    <w:p w:rsidR="00714BCF" w:rsidRDefault="00714BCF"/>
    <w:p w:rsidR="00714BCF" w:rsidRDefault="00714BCF"/>
    <w:p w:rsidR="00714BCF" w:rsidRDefault="00714BCF"/>
    <w:p w:rsidR="00714BCF" w:rsidRDefault="00714BCF"/>
    <w:p w:rsidR="00714BCF" w:rsidRDefault="00714BCF"/>
    <w:p w:rsidR="00714BCF" w:rsidRDefault="00714BCF"/>
    <w:p w:rsidR="00DD013D" w:rsidRDefault="00DD013D"/>
    <w:p w:rsidR="00714BCF" w:rsidRPr="00DD013D" w:rsidRDefault="00DD013D" w:rsidP="00DD013D">
      <w:pPr>
        <w:pStyle w:val="ListParagraph"/>
        <w:numPr>
          <w:ilvl w:val="0"/>
          <w:numId w:val="2"/>
        </w:numPr>
        <w:rPr>
          <w:sz w:val="28"/>
          <w:szCs w:val="28"/>
        </w:rPr>
      </w:pPr>
      <w:r w:rsidRPr="00DD013D">
        <w:rPr>
          <w:rFonts w:ascii="Times New Roman" w:hAnsi="Times New Roman" w:cs="Times New Roman"/>
          <w:sz w:val="28"/>
          <w:szCs w:val="28"/>
        </w:rPr>
        <w:t>B</w:t>
      </w:r>
      <w:r w:rsidR="00186878">
        <w:rPr>
          <w:rFonts w:ascii="Times New Roman" w:hAnsi="Times New Roman" w:cs="Times New Roman"/>
          <w:sz w:val="28"/>
          <w:szCs w:val="28"/>
        </w:rPr>
        <w:t>ACKGROUND AND OBJECTIVES OF PROJECT ASSIGNED:</w:t>
      </w:r>
      <w:r w:rsidRPr="00DD013D">
        <w:rPr>
          <w:rFonts w:ascii="Times New Roman" w:hAnsi="Times New Roman" w:cs="Times New Roman"/>
          <w:sz w:val="28"/>
          <w:szCs w:val="28"/>
        </w:rPr>
        <w:t xml:space="preserve">                                            </w:t>
      </w:r>
    </w:p>
    <w:p w:rsidR="00714BCF" w:rsidRPr="004D11C0" w:rsidRDefault="00714BCF">
      <w:pPr>
        <w:rPr>
          <w:rFonts w:ascii="Times New Roman" w:hAnsi="Times New Roman" w:cs="Times New Roman"/>
          <w:sz w:val="28"/>
          <w:szCs w:val="28"/>
        </w:rPr>
      </w:pPr>
    </w:p>
    <w:p w:rsidR="00DD013D" w:rsidRPr="005E507A" w:rsidRDefault="004D11C0" w:rsidP="00DD013D">
      <w:pPr>
        <w:pStyle w:val="ListParagraph"/>
        <w:numPr>
          <w:ilvl w:val="1"/>
          <w:numId w:val="2"/>
        </w:numPr>
        <w:spacing w:after="0" w:line="360" w:lineRule="auto"/>
        <w:ind w:left="782" w:hanging="357"/>
        <w:rPr>
          <w:rFonts w:ascii="Times New Roman" w:eastAsia="Times New Roman" w:hAnsi="Times New Roman" w:cs="Times New Roman"/>
          <w:sz w:val="28"/>
          <w:szCs w:val="28"/>
        </w:rPr>
      </w:pPr>
      <w:r w:rsidRPr="005E507A">
        <w:rPr>
          <w:rFonts w:ascii="Times New Roman" w:eastAsia="Times New Roman" w:hAnsi="Times New Roman" w:cs="Times New Roman"/>
          <w:sz w:val="28"/>
          <w:szCs w:val="28"/>
        </w:rPr>
        <w:t>INTRODUCTION</w:t>
      </w:r>
      <w:r w:rsidR="00DD013D" w:rsidRPr="005E507A">
        <w:rPr>
          <w:rFonts w:ascii="Times New Roman" w:eastAsia="Times New Roman" w:hAnsi="Times New Roman" w:cs="Times New Roman"/>
          <w:sz w:val="28"/>
          <w:szCs w:val="28"/>
        </w:rPr>
        <w:t>:</w:t>
      </w:r>
    </w:p>
    <w:p w:rsidR="004D11C0" w:rsidRDefault="004D11C0" w:rsidP="004D11C0">
      <w:pPr>
        <w:pStyle w:val="ListParagraph"/>
        <w:spacing w:after="0" w:line="360" w:lineRule="auto"/>
        <w:ind w:left="782"/>
        <w:rPr>
          <w:rFonts w:ascii="Times New Roman" w:eastAsia="Times New Roman" w:hAnsi="Times New Roman" w:cs="Times New Roman"/>
          <w:sz w:val="28"/>
          <w:szCs w:val="28"/>
        </w:rPr>
      </w:pPr>
    </w:p>
    <w:p w:rsidR="005E507A" w:rsidRPr="005E507A" w:rsidRDefault="005E507A" w:rsidP="005E507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E507A">
        <w:rPr>
          <w:rFonts w:ascii="Times New Roman" w:hAnsi="Times New Roman" w:cs="Times New Roman"/>
          <w:sz w:val="24"/>
          <w:szCs w:val="24"/>
        </w:rPr>
        <w:t xml:space="preserve">The main objective of the project is to create an online book store that allows users to </w:t>
      </w:r>
    </w:p>
    <w:p w:rsidR="005E507A" w:rsidRDefault="005E507A" w:rsidP="005E507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E507A">
        <w:rPr>
          <w:rFonts w:ascii="Times New Roman" w:hAnsi="Times New Roman" w:cs="Times New Roman"/>
          <w:sz w:val="24"/>
          <w:szCs w:val="24"/>
        </w:rPr>
        <w:t>search and purchase a book online based on title, author and subject. The selected books</w:t>
      </w:r>
    </w:p>
    <w:p w:rsidR="005E507A" w:rsidRDefault="005E507A" w:rsidP="005E507A">
      <w:pPr>
        <w:spacing w:after="0" w:line="360" w:lineRule="auto"/>
        <w:rPr>
          <w:rFonts w:ascii="Times New Roman" w:hAnsi="Times New Roman" w:cs="Times New Roman"/>
          <w:sz w:val="24"/>
          <w:szCs w:val="24"/>
        </w:rPr>
      </w:pPr>
      <w:r w:rsidRPr="005E507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E507A">
        <w:rPr>
          <w:rFonts w:ascii="Times New Roman" w:hAnsi="Times New Roman" w:cs="Times New Roman"/>
          <w:sz w:val="24"/>
          <w:szCs w:val="24"/>
        </w:rPr>
        <w:t xml:space="preserve">are displayed in a tabular format and the user can order their books online through credit </w:t>
      </w:r>
    </w:p>
    <w:p w:rsidR="005E507A" w:rsidRDefault="005E507A" w:rsidP="005E507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E507A">
        <w:rPr>
          <w:rFonts w:ascii="Times New Roman" w:hAnsi="Times New Roman" w:cs="Times New Roman"/>
          <w:sz w:val="24"/>
          <w:szCs w:val="24"/>
        </w:rPr>
        <w:t xml:space="preserve">card </w:t>
      </w:r>
      <w:r>
        <w:rPr>
          <w:rFonts w:ascii="Times New Roman" w:hAnsi="Times New Roman" w:cs="Times New Roman"/>
          <w:sz w:val="24"/>
          <w:szCs w:val="24"/>
        </w:rPr>
        <w:t xml:space="preserve">  </w:t>
      </w:r>
      <w:r w:rsidRPr="005E507A">
        <w:rPr>
          <w:rFonts w:ascii="Times New Roman" w:hAnsi="Times New Roman" w:cs="Times New Roman"/>
          <w:sz w:val="24"/>
          <w:szCs w:val="24"/>
        </w:rPr>
        <w:t xml:space="preserve">payment. Using this Website, the user can purchase a book online instead of </w:t>
      </w:r>
    </w:p>
    <w:p w:rsidR="005E507A" w:rsidRDefault="005E507A" w:rsidP="005E507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E507A">
        <w:rPr>
          <w:rFonts w:ascii="Times New Roman" w:hAnsi="Times New Roman" w:cs="Times New Roman"/>
          <w:sz w:val="24"/>
          <w:szCs w:val="24"/>
        </w:rPr>
        <w:t>going out to a book store and wasting time.</w:t>
      </w:r>
    </w:p>
    <w:p w:rsidR="005E507A" w:rsidRPr="005E507A" w:rsidRDefault="005E507A" w:rsidP="005E507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E507A">
        <w:rPr>
          <w:rFonts w:ascii="Times New Roman" w:hAnsi="Times New Roman" w:cs="Times New Roman"/>
          <w:sz w:val="24"/>
          <w:szCs w:val="24"/>
        </w:rPr>
        <w:t xml:space="preserve">There are many online book websites like Powell’s, Amazon which were designed </w:t>
      </w:r>
    </w:p>
    <w:p w:rsidR="005E507A" w:rsidRPr="005E507A" w:rsidRDefault="005E507A" w:rsidP="005E507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E507A">
        <w:rPr>
          <w:rFonts w:ascii="Times New Roman" w:hAnsi="Times New Roman" w:cs="Times New Roman"/>
          <w:sz w:val="24"/>
          <w:szCs w:val="24"/>
        </w:rPr>
        <w:t>using Html. I want to d</w:t>
      </w:r>
      <w:r>
        <w:rPr>
          <w:rFonts w:ascii="Times New Roman" w:hAnsi="Times New Roman" w:cs="Times New Roman"/>
          <w:sz w:val="24"/>
          <w:szCs w:val="24"/>
        </w:rPr>
        <w:t xml:space="preserve">evelop a similar website using </w:t>
      </w:r>
      <w:r w:rsidR="00DF394C">
        <w:rPr>
          <w:rFonts w:ascii="Times New Roman" w:hAnsi="Times New Roman" w:cs="Times New Roman"/>
          <w:sz w:val="24"/>
          <w:szCs w:val="24"/>
        </w:rPr>
        <w:t>HTML, CSS, JAVA</w:t>
      </w:r>
      <w:r>
        <w:rPr>
          <w:rFonts w:ascii="Times New Roman" w:hAnsi="Times New Roman" w:cs="Times New Roman"/>
          <w:sz w:val="24"/>
          <w:szCs w:val="24"/>
        </w:rPr>
        <w:t xml:space="preserve"> SCRIPT</w:t>
      </w:r>
      <w:r w:rsidRPr="005E507A">
        <w:rPr>
          <w:rFonts w:ascii="Times New Roman" w:hAnsi="Times New Roman" w:cs="Times New Roman"/>
          <w:sz w:val="24"/>
          <w:szCs w:val="24"/>
        </w:rPr>
        <w:t>.</w:t>
      </w:r>
    </w:p>
    <w:p w:rsidR="00DD013D" w:rsidRPr="00DD013D" w:rsidRDefault="00DD013D" w:rsidP="00DD013D">
      <w:pPr>
        <w:spacing w:after="0" w:line="360" w:lineRule="auto"/>
        <w:ind w:left="360"/>
        <w:rPr>
          <w:rFonts w:ascii="Times New Roman" w:eastAsia="Times New Roman" w:hAnsi="Times New Roman" w:cs="Times New Roman"/>
          <w:sz w:val="24"/>
          <w:szCs w:val="24"/>
        </w:rPr>
      </w:pPr>
      <w:r w:rsidRPr="00DD013D">
        <w:rPr>
          <w:rFonts w:ascii="Times New Roman" w:eastAsia="Times New Roman" w:hAnsi="Times New Roman" w:cs="Times New Roman"/>
          <w:sz w:val="24"/>
          <w:szCs w:val="24"/>
        </w:rPr>
        <w:t>Book shopping App allows users to check for various Books Instruments and can purchase them. The project consists of list of Books displayed in various models and designs. The user may browse through these products as per categories. If the user likes a product, he may add it to his shopping cart. The User can view</w:t>
      </w:r>
      <w:r w:rsidR="00DF394C">
        <w:rPr>
          <w:rFonts w:ascii="Times New Roman" w:eastAsia="Times New Roman" w:hAnsi="Times New Roman" w:cs="Times New Roman"/>
          <w:sz w:val="24"/>
          <w:szCs w:val="24"/>
        </w:rPr>
        <w:t xml:space="preserve"> the items based on their names.</w:t>
      </w:r>
    </w:p>
    <w:p w:rsidR="0086412C" w:rsidRDefault="00DD013D" w:rsidP="00DD013D">
      <w:pPr>
        <w:spacing w:after="0" w:line="360" w:lineRule="auto"/>
        <w:rPr>
          <w:rFonts w:ascii="Times New Roman" w:eastAsia="Times New Roman" w:hAnsi="Times New Roman" w:cs="Times New Roman"/>
          <w:sz w:val="24"/>
          <w:szCs w:val="24"/>
        </w:rPr>
      </w:pPr>
      <w:r w:rsidRPr="00DD01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DD013D">
        <w:rPr>
          <w:rFonts w:ascii="Times New Roman" w:eastAsia="Times New Roman" w:hAnsi="Times New Roman" w:cs="Times New Roman"/>
          <w:sz w:val="24"/>
          <w:szCs w:val="24"/>
        </w:rPr>
        <w:t xml:space="preserve">This App has an Innovative Floating </w:t>
      </w:r>
      <w:r w:rsidR="0086412C" w:rsidRPr="00DD013D">
        <w:rPr>
          <w:rFonts w:ascii="Times New Roman" w:eastAsia="Times New Roman" w:hAnsi="Times New Roman" w:cs="Times New Roman"/>
          <w:sz w:val="24"/>
          <w:szCs w:val="24"/>
        </w:rPr>
        <w:t>Car</w:t>
      </w:r>
      <w:r w:rsidR="0086412C">
        <w:rPr>
          <w:rFonts w:ascii="Times New Roman" w:eastAsia="Times New Roman" w:hAnsi="Times New Roman" w:cs="Times New Roman"/>
          <w:sz w:val="24"/>
          <w:szCs w:val="24"/>
        </w:rPr>
        <w:t>t,</w:t>
      </w:r>
      <w:r w:rsidRPr="00DD013D">
        <w:rPr>
          <w:rFonts w:ascii="Times New Roman" w:eastAsia="Times New Roman" w:hAnsi="Times New Roman" w:cs="Times New Roman"/>
          <w:sz w:val="24"/>
          <w:szCs w:val="24"/>
        </w:rPr>
        <w:t xml:space="preserve"> which pops up</w:t>
      </w:r>
      <w:r>
        <w:rPr>
          <w:rFonts w:ascii="Times New Roman" w:eastAsia="Times New Roman" w:hAnsi="Times New Roman" w:cs="Times New Roman"/>
          <w:sz w:val="24"/>
          <w:szCs w:val="24"/>
        </w:rPr>
        <w:t xml:space="preserve"> s</w:t>
      </w:r>
      <w:r w:rsidRPr="00DD013D">
        <w:rPr>
          <w:rFonts w:ascii="Times New Roman" w:eastAsia="Times New Roman" w:hAnsi="Times New Roman" w:cs="Times New Roman"/>
          <w:sz w:val="24"/>
          <w:szCs w:val="24"/>
        </w:rPr>
        <w:t>howing the Items that are</w:t>
      </w:r>
    </w:p>
    <w:p w:rsidR="0086412C" w:rsidRDefault="00DD013D" w:rsidP="00DD013D">
      <w:pPr>
        <w:spacing w:after="0" w:line="360" w:lineRule="auto"/>
        <w:rPr>
          <w:rFonts w:ascii="Times New Roman" w:eastAsia="Times New Roman" w:hAnsi="Times New Roman" w:cs="Times New Roman"/>
          <w:sz w:val="24"/>
          <w:szCs w:val="24"/>
        </w:rPr>
      </w:pPr>
      <w:r w:rsidRPr="00DD013D">
        <w:rPr>
          <w:rFonts w:ascii="Times New Roman" w:eastAsia="Times New Roman" w:hAnsi="Times New Roman" w:cs="Times New Roman"/>
          <w:sz w:val="24"/>
          <w:szCs w:val="24"/>
        </w:rPr>
        <w:t xml:space="preserve"> </w:t>
      </w:r>
      <w:r w:rsidR="0086412C">
        <w:rPr>
          <w:rFonts w:ascii="Times New Roman" w:eastAsia="Times New Roman" w:hAnsi="Times New Roman" w:cs="Times New Roman"/>
          <w:sz w:val="24"/>
          <w:szCs w:val="24"/>
        </w:rPr>
        <w:t xml:space="preserve">     </w:t>
      </w:r>
      <w:r w:rsidRPr="00DD013D">
        <w:rPr>
          <w:rFonts w:ascii="Times New Roman" w:eastAsia="Times New Roman" w:hAnsi="Times New Roman" w:cs="Times New Roman"/>
          <w:sz w:val="24"/>
          <w:szCs w:val="24"/>
        </w:rPr>
        <w:t>currently in the cart with minim</w:t>
      </w:r>
      <w:r w:rsidR="0086412C">
        <w:rPr>
          <w:rFonts w:ascii="Times New Roman" w:eastAsia="Times New Roman" w:hAnsi="Times New Roman" w:cs="Times New Roman"/>
          <w:sz w:val="24"/>
          <w:szCs w:val="24"/>
        </w:rPr>
        <w:t>um details. The User must</w:t>
      </w:r>
      <w:r>
        <w:rPr>
          <w:rFonts w:ascii="Times New Roman" w:eastAsia="Times New Roman" w:hAnsi="Times New Roman" w:cs="Times New Roman"/>
          <w:sz w:val="24"/>
          <w:szCs w:val="24"/>
        </w:rPr>
        <w:t xml:space="preserve"> </w:t>
      </w:r>
      <w:r w:rsidRPr="00DD013D">
        <w:rPr>
          <w:rFonts w:ascii="Times New Roman" w:eastAsia="Times New Roman" w:hAnsi="Times New Roman" w:cs="Times New Roman"/>
          <w:sz w:val="24"/>
          <w:szCs w:val="24"/>
        </w:rPr>
        <w:t>register into the system and</w:t>
      </w:r>
    </w:p>
    <w:p w:rsidR="0086412C" w:rsidRDefault="0086412C" w:rsidP="00DD013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D013D" w:rsidRPr="00DD013D">
        <w:rPr>
          <w:rFonts w:ascii="Times New Roman" w:eastAsia="Times New Roman" w:hAnsi="Times New Roman" w:cs="Times New Roman"/>
          <w:sz w:val="24"/>
          <w:szCs w:val="24"/>
        </w:rPr>
        <w:t xml:space="preserve"> then is eligible to check o</w:t>
      </w:r>
      <w:r>
        <w:rPr>
          <w:rFonts w:ascii="Times New Roman" w:eastAsia="Times New Roman" w:hAnsi="Times New Roman" w:cs="Times New Roman"/>
          <w:sz w:val="24"/>
          <w:szCs w:val="24"/>
        </w:rPr>
        <w:t>ut the products. The User has 3</w:t>
      </w:r>
      <w:r w:rsidR="00DD013D">
        <w:rPr>
          <w:rFonts w:ascii="Times New Roman" w:eastAsia="Times New Roman" w:hAnsi="Times New Roman" w:cs="Times New Roman"/>
          <w:sz w:val="24"/>
          <w:szCs w:val="24"/>
        </w:rPr>
        <w:t xml:space="preserve"> </w:t>
      </w:r>
      <w:r w:rsidR="00DD013D" w:rsidRPr="00DD013D">
        <w:rPr>
          <w:rFonts w:ascii="Times New Roman" w:eastAsia="Times New Roman" w:hAnsi="Times New Roman" w:cs="Times New Roman"/>
          <w:sz w:val="24"/>
          <w:szCs w:val="24"/>
        </w:rPr>
        <w:t xml:space="preserve">kinds of payment method </w:t>
      </w:r>
    </w:p>
    <w:p w:rsidR="0086412C" w:rsidRDefault="0086412C" w:rsidP="00DD013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D013D" w:rsidRPr="00DD013D">
        <w:rPr>
          <w:rFonts w:ascii="Times New Roman" w:eastAsia="Times New Roman" w:hAnsi="Times New Roman" w:cs="Times New Roman"/>
          <w:sz w:val="24"/>
          <w:szCs w:val="24"/>
        </w:rPr>
        <w:t>namely; Debit, Credit card or Cash on Delivery.</w:t>
      </w:r>
    </w:p>
    <w:p w:rsidR="0086412C" w:rsidRDefault="0086412C" w:rsidP="0086412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86412C">
        <w:rPr>
          <w:rFonts w:ascii="Times New Roman" w:hAnsi="Times New Roman" w:cs="Times New Roman"/>
          <w:sz w:val="24"/>
          <w:szCs w:val="24"/>
        </w:rPr>
        <w:t xml:space="preserve">An online book store is a virtual store on the Internet where customers can browse the </w:t>
      </w:r>
      <w:r>
        <w:rPr>
          <w:rFonts w:ascii="Times New Roman" w:hAnsi="Times New Roman" w:cs="Times New Roman"/>
          <w:sz w:val="24"/>
          <w:szCs w:val="24"/>
        </w:rPr>
        <w:t xml:space="preserve">   </w:t>
      </w:r>
    </w:p>
    <w:p w:rsidR="0086412C" w:rsidRDefault="0086412C" w:rsidP="0086412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86412C">
        <w:rPr>
          <w:rFonts w:ascii="Times New Roman" w:hAnsi="Times New Roman" w:cs="Times New Roman"/>
          <w:sz w:val="24"/>
          <w:szCs w:val="24"/>
        </w:rPr>
        <w:t>catalog and select books of interest. The selected books may be collected in a shopping</w:t>
      </w:r>
    </w:p>
    <w:p w:rsidR="0086412C" w:rsidRDefault="0086412C" w:rsidP="0086412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86412C">
        <w:rPr>
          <w:rFonts w:ascii="Times New Roman" w:hAnsi="Times New Roman" w:cs="Times New Roman"/>
          <w:sz w:val="24"/>
          <w:szCs w:val="24"/>
        </w:rPr>
        <w:t xml:space="preserve"> cart. At checkout time, the items in the shopping cart will be presented as an order. At </w:t>
      </w:r>
    </w:p>
    <w:p w:rsidR="0086412C" w:rsidRDefault="0086412C" w:rsidP="0086412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86412C">
        <w:rPr>
          <w:rFonts w:ascii="Times New Roman" w:hAnsi="Times New Roman" w:cs="Times New Roman"/>
          <w:sz w:val="24"/>
          <w:szCs w:val="24"/>
        </w:rPr>
        <w:t xml:space="preserve">that time, more information will be needed to complete the transaction. Usually, the </w:t>
      </w:r>
      <w:r>
        <w:rPr>
          <w:rFonts w:ascii="Times New Roman" w:hAnsi="Times New Roman" w:cs="Times New Roman"/>
          <w:sz w:val="24"/>
          <w:szCs w:val="24"/>
        </w:rPr>
        <w:t xml:space="preserve">     </w:t>
      </w:r>
    </w:p>
    <w:p w:rsidR="0086412C" w:rsidRDefault="0086412C" w:rsidP="0086412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86412C">
        <w:rPr>
          <w:rFonts w:ascii="Times New Roman" w:hAnsi="Times New Roman" w:cs="Times New Roman"/>
          <w:sz w:val="24"/>
          <w:szCs w:val="24"/>
        </w:rPr>
        <w:t>customer will be asked to fill or select a billing address, a shipping address, a shipping</w:t>
      </w:r>
    </w:p>
    <w:p w:rsidR="0086412C" w:rsidRDefault="0086412C" w:rsidP="0086412C">
      <w:pPr>
        <w:spacing w:after="0" w:line="360" w:lineRule="auto"/>
        <w:rPr>
          <w:rFonts w:ascii="Times New Roman" w:hAnsi="Times New Roman" w:cs="Times New Roman"/>
          <w:sz w:val="24"/>
          <w:szCs w:val="24"/>
        </w:rPr>
      </w:pPr>
      <w:r w:rsidRPr="0086412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6412C">
        <w:rPr>
          <w:rFonts w:ascii="Times New Roman" w:hAnsi="Times New Roman" w:cs="Times New Roman"/>
          <w:sz w:val="24"/>
          <w:szCs w:val="24"/>
        </w:rPr>
        <w:t xml:space="preserve">option, and payment information such as credit card number. An e- mail notification is to </w:t>
      </w:r>
    </w:p>
    <w:p w:rsidR="0086412C" w:rsidRDefault="0086412C" w:rsidP="0086412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86412C">
        <w:rPr>
          <w:rFonts w:ascii="Times New Roman" w:hAnsi="Times New Roman" w:cs="Times New Roman"/>
          <w:sz w:val="24"/>
          <w:szCs w:val="24"/>
        </w:rPr>
        <w:t>the customer as soon as the order is placed.</w:t>
      </w:r>
    </w:p>
    <w:p w:rsidR="00DF394C" w:rsidRDefault="00DF394C" w:rsidP="00DF394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F394C">
        <w:rPr>
          <w:rFonts w:ascii="Times New Roman" w:hAnsi="Times New Roman" w:cs="Times New Roman"/>
          <w:sz w:val="24"/>
          <w:szCs w:val="24"/>
        </w:rPr>
        <w:t xml:space="preserve">The Online Book Store Website provides customers with online shopping through a web </w:t>
      </w:r>
    </w:p>
    <w:p w:rsidR="00DF394C" w:rsidRDefault="00DF394C" w:rsidP="00DF394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F394C">
        <w:rPr>
          <w:rFonts w:ascii="Times New Roman" w:hAnsi="Times New Roman" w:cs="Times New Roman"/>
          <w:sz w:val="24"/>
          <w:szCs w:val="24"/>
        </w:rPr>
        <w:t>browser. A customer can, create, sign in to his account, place items into a shopping cart</w:t>
      </w:r>
    </w:p>
    <w:p w:rsidR="00DF394C" w:rsidRPr="00DF394C" w:rsidRDefault="00DF394C" w:rsidP="00DF394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F394C">
        <w:rPr>
          <w:rFonts w:ascii="Times New Roman" w:hAnsi="Times New Roman" w:cs="Times New Roman"/>
          <w:sz w:val="24"/>
          <w:szCs w:val="24"/>
        </w:rPr>
        <w:t xml:space="preserve"> and purchase using his credit card details.</w:t>
      </w:r>
    </w:p>
    <w:p w:rsidR="00DD013D" w:rsidRDefault="00DD013D" w:rsidP="00AD2DB7">
      <w:pPr>
        <w:spacing w:after="0" w:line="240" w:lineRule="auto"/>
        <w:rPr>
          <w:rFonts w:ascii="Times New Roman" w:eastAsia="Times New Roman" w:hAnsi="Times New Roman" w:cs="Times New Roman"/>
          <w:sz w:val="36"/>
          <w:szCs w:val="36"/>
        </w:rPr>
      </w:pPr>
    </w:p>
    <w:p w:rsidR="00FB0DE1" w:rsidRPr="009E3E4E" w:rsidRDefault="009E3E4E" w:rsidP="009E3E4E">
      <w:pPr>
        <w:pStyle w:val="ListParagraph"/>
        <w:numPr>
          <w:ilvl w:val="1"/>
          <w:numId w:val="2"/>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00FB0DE1" w:rsidRPr="009E3E4E">
        <w:rPr>
          <w:rFonts w:ascii="Times New Roman" w:eastAsia="Times New Roman" w:hAnsi="Times New Roman" w:cs="Times New Roman"/>
          <w:sz w:val="28"/>
          <w:szCs w:val="28"/>
        </w:rPr>
        <w:t>BACKGROUND</w:t>
      </w:r>
      <w:r>
        <w:rPr>
          <w:rFonts w:ascii="Times New Roman" w:eastAsia="Times New Roman" w:hAnsi="Times New Roman" w:cs="Times New Roman"/>
          <w:sz w:val="28"/>
          <w:szCs w:val="28"/>
        </w:rPr>
        <w:t>:</w:t>
      </w:r>
    </w:p>
    <w:p w:rsidR="00FB0DE1" w:rsidRPr="004D11C0" w:rsidRDefault="00FB0DE1" w:rsidP="004D11C0">
      <w:pPr>
        <w:spacing w:after="0" w:line="240" w:lineRule="auto"/>
        <w:ind w:left="360"/>
        <w:rPr>
          <w:rFonts w:ascii="Times New Roman" w:eastAsia="Times New Roman" w:hAnsi="Times New Roman" w:cs="Times New Roman"/>
          <w:sz w:val="28"/>
          <w:szCs w:val="28"/>
        </w:rPr>
      </w:pPr>
    </w:p>
    <w:p w:rsidR="004D11C0" w:rsidRDefault="00DD013D" w:rsidP="00FB0DE1">
      <w:pPr>
        <w:pStyle w:val="ListParagraph"/>
        <w:spacing w:after="0" w:line="360" w:lineRule="auto"/>
        <w:ind w:left="357"/>
        <w:rPr>
          <w:rFonts w:ascii="Times New Roman" w:eastAsia="Times New Roman" w:hAnsi="Times New Roman" w:cs="Times New Roman"/>
          <w:sz w:val="24"/>
          <w:szCs w:val="24"/>
        </w:rPr>
      </w:pPr>
      <w:r w:rsidRPr="00AD2DB7">
        <w:rPr>
          <w:rFonts w:eastAsia="Times New Roman"/>
          <w:sz w:val="32"/>
          <w:szCs w:val="32"/>
        </w:rPr>
        <w:t xml:space="preserve"> </w:t>
      </w:r>
      <w:r w:rsidRPr="00FB0DE1">
        <w:rPr>
          <w:rFonts w:ascii="Times New Roman" w:eastAsia="Times New Roman" w:hAnsi="Times New Roman" w:cs="Times New Roman"/>
          <w:sz w:val="24"/>
          <w:szCs w:val="24"/>
        </w:rPr>
        <w:t xml:space="preserve">The Front End of the App is done using </w:t>
      </w:r>
      <w:r w:rsidR="00FB0DE1" w:rsidRPr="00FB0DE1">
        <w:rPr>
          <w:rFonts w:ascii="Times New Roman" w:eastAsia="Times New Roman" w:hAnsi="Times New Roman" w:cs="Times New Roman"/>
          <w:sz w:val="24"/>
          <w:szCs w:val="24"/>
        </w:rPr>
        <w:t>HTML, CSS, JAVA</w:t>
      </w:r>
      <w:r w:rsidR="00AD2DB7" w:rsidRPr="00FB0DE1">
        <w:rPr>
          <w:rFonts w:ascii="Times New Roman" w:eastAsia="Times New Roman" w:hAnsi="Times New Roman" w:cs="Times New Roman"/>
          <w:sz w:val="24"/>
          <w:szCs w:val="24"/>
        </w:rPr>
        <w:t xml:space="preserve"> SCRIPT and </w:t>
      </w:r>
      <w:r w:rsidR="00FB0DE1" w:rsidRPr="00FB0DE1">
        <w:rPr>
          <w:rFonts w:ascii="Times New Roman" w:eastAsia="Times New Roman" w:hAnsi="Times New Roman" w:cs="Times New Roman"/>
          <w:sz w:val="24"/>
          <w:szCs w:val="24"/>
        </w:rPr>
        <w:t>BOOTSTRAP.</w:t>
      </w:r>
      <w:r w:rsidRPr="00FB0DE1">
        <w:rPr>
          <w:rFonts w:ascii="Times New Roman" w:eastAsia="Times New Roman" w:hAnsi="Times New Roman" w:cs="Times New Roman"/>
          <w:sz w:val="24"/>
          <w:szCs w:val="24"/>
        </w:rPr>
        <w:t xml:space="preserve"> </w:t>
      </w:r>
      <w:r w:rsidR="004D11C0">
        <w:rPr>
          <w:rFonts w:ascii="Times New Roman" w:eastAsia="Times New Roman" w:hAnsi="Times New Roman" w:cs="Times New Roman"/>
          <w:sz w:val="24"/>
          <w:szCs w:val="24"/>
        </w:rPr>
        <w:t>Thus the online book purchasing website</w:t>
      </w:r>
      <w:r w:rsidRPr="00FB0DE1">
        <w:rPr>
          <w:rFonts w:ascii="Times New Roman" w:eastAsia="Times New Roman" w:hAnsi="Times New Roman" w:cs="Times New Roman"/>
          <w:sz w:val="24"/>
          <w:szCs w:val="24"/>
        </w:rPr>
        <w:t xml:space="preserve"> project brings an entire Books Store online and makes it easy for both buyer and seller to make deals on Books. </w:t>
      </w:r>
    </w:p>
    <w:p w:rsidR="004D11C0" w:rsidRPr="000C5AFE" w:rsidRDefault="004D11C0" w:rsidP="004D11C0">
      <w:pPr>
        <w:pStyle w:val="ListParagraph"/>
        <w:spacing w:after="0" w:line="360" w:lineRule="auto"/>
        <w:ind w:left="35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HOME page is created by using HTML and CSS code. The LOGIN page is created by using HTML, CSS and JAVASCRIPT. The SIGN UP page is created by using HTML, CSS and JAVASCRIPT. The PAYMENT LOGIN page is created by using HTML, CSS and JAVASCRIPT. The REVIEWS LOGIN page is created by using HTML, CSS and JAVASCRIPT. The ABOUT US LOGIN page is created by using HTML and </w:t>
      </w:r>
      <w:r w:rsidRPr="000C5AFE">
        <w:rPr>
          <w:rFonts w:ascii="Times New Roman" w:eastAsia="Times New Roman" w:hAnsi="Times New Roman" w:cs="Times New Roman"/>
          <w:sz w:val="24"/>
          <w:szCs w:val="24"/>
        </w:rPr>
        <w:t>BOOTSTRAP.</w:t>
      </w:r>
    </w:p>
    <w:p w:rsidR="003149F6" w:rsidRDefault="003149F6" w:rsidP="00DA04AC">
      <w:pPr>
        <w:pStyle w:val="ListParagraph"/>
        <w:spacing w:after="0" w:line="360" w:lineRule="auto"/>
        <w:ind w:left="357"/>
        <w:rPr>
          <w:rFonts w:ascii="Times New Roman" w:hAnsi="Times New Roman" w:cs="Times New Roman"/>
          <w:sz w:val="24"/>
          <w:szCs w:val="24"/>
        </w:rPr>
      </w:pPr>
      <w:r w:rsidRPr="000C5AFE">
        <w:rPr>
          <w:rFonts w:ascii="Times New Roman" w:hAnsi="Times New Roman" w:cs="Times New Roman"/>
          <w:sz w:val="24"/>
          <w:szCs w:val="24"/>
        </w:rPr>
        <w:t>Online Book store is an online web application where the customer can purchase books online. Through a web browser the customers can search for a book by its title or author, later can add to the shopping cart and finally purchase using credit card transaction. The user can login using his account details or new customers can set up an account very quickly. They should give the details of their name, contact number and shipping address. The user can also give feedback to a book by giving ratings on a score of five.</w:t>
      </w:r>
    </w:p>
    <w:p w:rsidR="000C5AFE" w:rsidRDefault="000C5AFE" w:rsidP="00DA04AC">
      <w:pPr>
        <w:pStyle w:val="ListParagraph"/>
        <w:spacing w:after="0" w:line="360" w:lineRule="auto"/>
        <w:ind w:left="357"/>
        <w:rPr>
          <w:rFonts w:ascii="Times New Roman" w:hAnsi="Times New Roman" w:cs="Times New Roman"/>
          <w:sz w:val="24"/>
          <w:szCs w:val="24"/>
        </w:rPr>
      </w:pPr>
      <w:r w:rsidRPr="000C5AFE">
        <w:rPr>
          <w:rFonts w:ascii="Times New Roman" w:hAnsi="Times New Roman" w:cs="Times New Roman"/>
          <w:sz w:val="24"/>
          <w:szCs w:val="24"/>
        </w:rPr>
        <w:t>This project has the following functionalities:</w:t>
      </w:r>
    </w:p>
    <w:p w:rsidR="000C5AFE" w:rsidRPr="000C5AFE" w:rsidRDefault="000C5AFE" w:rsidP="000C5AFE">
      <w:pPr>
        <w:pStyle w:val="ListParagraph"/>
        <w:numPr>
          <w:ilvl w:val="0"/>
          <w:numId w:val="4"/>
        </w:numPr>
        <w:spacing w:after="0" w:line="360" w:lineRule="auto"/>
        <w:rPr>
          <w:rFonts w:ascii="Times New Roman" w:hAnsi="Times New Roman" w:cs="Times New Roman"/>
          <w:sz w:val="28"/>
          <w:szCs w:val="28"/>
        </w:rPr>
      </w:pPr>
      <w:r>
        <w:rPr>
          <w:rFonts w:ascii="Times New Roman" w:hAnsi="Times New Roman" w:cs="Times New Roman"/>
          <w:sz w:val="28"/>
          <w:szCs w:val="28"/>
        </w:rPr>
        <w:t>A Home</w:t>
      </w:r>
      <w:r w:rsidRPr="000C5AFE">
        <w:rPr>
          <w:rFonts w:ascii="Times New Roman" w:hAnsi="Times New Roman" w:cs="Times New Roman"/>
          <w:sz w:val="28"/>
          <w:szCs w:val="28"/>
        </w:rPr>
        <w:t xml:space="preserve"> page with product catalog:</w:t>
      </w:r>
    </w:p>
    <w:p w:rsidR="000C5AFE" w:rsidRDefault="000C5AFE" w:rsidP="000C5AFE">
      <w:pPr>
        <w:pStyle w:val="ListParagraph"/>
        <w:spacing w:after="0" w:line="360" w:lineRule="auto"/>
        <w:ind w:left="717"/>
        <w:rPr>
          <w:rFonts w:ascii="Times New Roman" w:hAnsi="Times New Roman" w:cs="Times New Roman"/>
          <w:sz w:val="24"/>
          <w:szCs w:val="24"/>
        </w:rPr>
      </w:pPr>
      <w:r w:rsidRPr="000C5AFE">
        <w:rPr>
          <w:rFonts w:ascii="Times New Roman" w:hAnsi="Times New Roman" w:cs="Times New Roman"/>
          <w:sz w:val="24"/>
          <w:szCs w:val="24"/>
        </w:rPr>
        <w:t xml:space="preserve"> This is the page where the user will be navigated after a successful login. It will display all the book categories and will have a search keyword option to search for the </w:t>
      </w:r>
      <w:r w:rsidRPr="005F589B">
        <w:rPr>
          <w:rFonts w:ascii="Times New Roman" w:hAnsi="Times New Roman" w:cs="Times New Roman"/>
          <w:sz w:val="24"/>
          <w:szCs w:val="24"/>
        </w:rPr>
        <w:t>required book. It also includes some special sections like recommended titles, weekly</w:t>
      </w:r>
      <w:r w:rsidRPr="000C5AFE">
        <w:rPr>
          <w:rFonts w:ascii="Times New Roman" w:hAnsi="Times New Roman" w:cs="Times New Roman"/>
          <w:sz w:val="24"/>
          <w:szCs w:val="24"/>
        </w:rPr>
        <w:t xml:space="preserve"> special books.</w:t>
      </w:r>
    </w:p>
    <w:p w:rsidR="000C5AFE" w:rsidRPr="000C5AFE" w:rsidRDefault="000C5AFE" w:rsidP="000C5AFE">
      <w:pPr>
        <w:pStyle w:val="ListParagraph"/>
        <w:numPr>
          <w:ilvl w:val="0"/>
          <w:numId w:val="4"/>
        </w:numPr>
        <w:spacing w:after="0" w:line="360" w:lineRule="auto"/>
        <w:rPr>
          <w:rFonts w:ascii="Times New Roman" w:hAnsi="Times New Roman" w:cs="Times New Roman"/>
          <w:sz w:val="24"/>
          <w:szCs w:val="24"/>
        </w:rPr>
      </w:pPr>
      <w:r w:rsidRPr="000C5AFE">
        <w:rPr>
          <w:rFonts w:ascii="Times New Roman" w:hAnsi="Times New Roman" w:cs="Times New Roman"/>
          <w:sz w:val="28"/>
          <w:szCs w:val="28"/>
        </w:rPr>
        <w:t>Search</w:t>
      </w:r>
      <w:r>
        <w:rPr>
          <w:rFonts w:ascii="Times New Roman" w:hAnsi="Times New Roman" w:cs="Times New Roman"/>
          <w:sz w:val="28"/>
          <w:szCs w:val="28"/>
        </w:rPr>
        <w:t>:</w:t>
      </w:r>
    </w:p>
    <w:p w:rsidR="000C5AFE" w:rsidRPr="000C5AFE" w:rsidRDefault="000C5AFE" w:rsidP="000C5AFE">
      <w:pPr>
        <w:pStyle w:val="ListParagraph"/>
        <w:spacing w:after="0" w:line="360" w:lineRule="auto"/>
        <w:ind w:left="717"/>
        <w:rPr>
          <w:rFonts w:ascii="Times New Roman" w:hAnsi="Times New Roman" w:cs="Times New Roman"/>
          <w:sz w:val="24"/>
          <w:szCs w:val="24"/>
        </w:rPr>
      </w:pPr>
      <w:r w:rsidRPr="000C5AFE">
        <w:rPr>
          <w:rFonts w:ascii="Times New Roman" w:hAnsi="Times New Roman" w:cs="Times New Roman"/>
          <w:sz w:val="24"/>
          <w:szCs w:val="24"/>
        </w:rPr>
        <w:t xml:space="preserve">A search by keyword option is provided to the user using a textbox. The </w:t>
      </w:r>
    </w:p>
    <w:p w:rsidR="000C5AFE" w:rsidRDefault="000C5AFE" w:rsidP="000C5AFE">
      <w:pPr>
        <w:spacing w:after="0" w:line="360" w:lineRule="auto"/>
        <w:ind w:left="357"/>
        <w:rPr>
          <w:rFonts w:ascii="Times New Roman" w:hAnsi="Times New Roman" w:cs="Times New Roman"/>
          <w:sz w:val="24"/>
          <w:szCs w:val="24"/>
        </w:rPr>
      </w:pPr>
      <w:r>
        <w:rPr>
          <w:rFonts w:ascii="Times New Roman" w:hAnsi="Times New Roman" w:cs="Times New Roman"/>
          <w:sz w:val="24"/>
          <w:szCs w:val="24"/>
        </w:rPr>
        <w:t xml:space="preserve"> </w:t>
      </w:r>
      <w:r w:rsidRPr="000C5AF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C5AFE">
        <w:rPr>
          <w:rFonts w:ascii="Times New Roman" w:hAnsi="Times New Roman" w:cs="Times New Roman"/>
          <w:sz w:val="24"/>
          <w:szCs w:val="24"/>
        </w:rPr>
        <w:t>keyword to be entered should be the book title.</w:t>
      </w:r>
    </w:p>
    <w:p w:rsidR="000C5AFE" w:rsidRPr="000C5AFE" w:rsidRDefault="000C5AFE" w:rsidP="000C5AFE">
      <w:pPr>
        <w:pStyle w:val="ListParagraph"/>
        <w:numPr>
          <w:ilvl w:val="0"/>
          <w:numId w:val="4"/>
        </w:numPr>
        <w:spacing w:after="0" w:line="360" w:lineRule="auto"/>
        <w:rPr>
          <w:rFonts w:ascii="Times New Roman" w:hAnsi="Times New Roman" w:cs="Times New Roman"/>
          <w:sz w:val="24"/>
          <w:szCs w:val="24"/>
        </w:rPr>
      </w:pPr>
      <w:r w:rsidRPr="000C5AFE">
        <w:rPr>
          <w:rFonts w:ascii="Times New Roman" w:hAnsi="Times New Roman" w:cs="Times New Roman"/>
          <w:sz w:val="28"/>
          <w:szCs w:val="28"/>
        </w:rPr>
        <w:t>User Voting</w:t>
      </w:r>
      <w:r w:rsidRPr="000C5AFE">
        <w:rPr>
          <w:rFonts w:ascii="Times New Roman" w:hAnsi="Times New Roman" w:cs="Times New Roman"/>
          <w:sz w:val="24"/>
          <w:szCs w:val="24"/>
        </w:rPr>
        <w:t xml:space="preserve">: </w:t>
      </w:r>
    </w:p>
    <w:p w:rsidR="000C5AFE" w:rsidRDefault="000C5AFE" w:rsidP="000C5AFE">
      <w:pPr>
        <w:pStyle w:val="ListParagraph"/>
        <w:spacing w:after="0" w:line="360" w:lineRule="auto"/>
        <w:ind w:left="717"/>
        <w:rPr>
          <w:rFonts w:ascii="Times New Roman" w:hAnsi="Times New Roman" w:cs="Times New Roman"/>
          <w:sz w:val="24"/>
          <w:szCs w:val="24"/>
        </w:rPr>
      </w:pPr>
      <w:r w:rsidRPr="000C5AFE">
        <w:rPr>
          <w:rFonts w:ascii="Times New Roman" w:hAnsi="Times New Roman" w:cs="Times New Roman"/>
          <w:sz w:val="24"/>
          <w:szCs w:val="24"/>
        </w:rPr>
        <w:t>The user can give rating to a book based on his interest. He can rate it by giving a score of five as Excellent, four for very good, three for good, two for regular and one for deficient. The final rating of a book will depend on all the individual user rating.</w:t>
      </w:r>
    </w:p>
    <w:p w:rsidR="005F589B" w:rsidRPr="005F589B" w:rsidRDefault="005F589B" w:rsidP="005F589B">
      <w:pPr>
        <w:pStyle w:val="ListParagraph"/>
        <w:numPr>
          <w:ilvl w:val="0"/>
          <w:numId w:val="4"/>
        </w:numPr>
        <w:spacing w:after="0" w:line="360" w:lineRule="auto"/>
        <w:rPr>
          <w:sz w:val="28"/>
          <w:szCs w:val="28"/>
        </w:rPr>
      </w:pPr>
      <w:r w:rsidRPr="005F589B">
        <w:rPr>
          <w:sz w:val="28"/>
          <w:szCs w:val="28"/>
        </w:rPr>
        <w:t>Shopping Cart:</w:t>
      </w:r>
    </w:p>
    <w:p w:rsidR="005F589B" w:rsidRDefault="005F589B" w:rsidP="005F589B">
      <w:pPr>
        <w:pStyle w:val="ListParagraph"/>
        <w:spacing w:after="0" w:line="360" w:lineRule="auto"/>
        <w:ind w:left="717"/>
        <w:rPr>
          <w:rFonts w:ascii="Times New Roman" w:hAnsi="Times New Roman" w:cs="Times New Roman"/>
          <w:sz w:val="24"/>
          <w:szCs w:val="24"/>
        </w:rPr>
      </w:pPr>
      <w:r>
        <w:lastRenderedPageBreak/>
        <w:t xml:space="preserve"> </w:t>
      </w:r>
      <w:r w:rsidRPr="005F589B">
        <w:rPr>
          <w:rFonts w:ascii="Times New Roman" w:hAnsi="Times New Roman" w:cs="Times New Roman"/>
          <w:sz w:val="24"/>
          <w:szCs w:val="24"/>
        </w:rPr>
        <w:t>The user can manage a shopping cart which will include all the books he selected. The user can edit, delete and update his shopping cart. A final shopping cart summary is displayed which includes all the items the user selected and the final total cost.</w:t>
      </w:r>
    </w:p>
    <w:p w:rsidR="009E6AB2" w:rsidRPr="009E6AB2" w:rsidRDefault="009E6AB2" w:rsidP="009E6AB2">
      <w:pPr>
        <w:spacing w:after="0" w:line="360" w:lineRule="auto"/>
        <w:rPr>
          <w:sz w:val="28"/>
          <w:szCs w:val="28"/>
        </w:rPr>
      </w:pPr>
      <w:r>
        <w:rPr>
          <w:sz w:val="28"/>
          <w:szCs w:val="28"/>
        </w:rPr>
        <w:t xml:space="preserve">     </w:t>
      </w:r>
      <w:r w:rsidR="005F589B" w:rsidRPr="009E6AB2">
        <w:rPr>
          <w:sz w:val="28"/>
          <w:szCs w:val="28"/>
        </w:rPr>
        <w:t xml:space="preserve">5) </w:t>
      </w:r>
      <w:r>
        <w:rPr>
          <w:sz w:val="28"/>
          <w:szCs w:val="28"/>
        </w:rPr>
        <w:t xml:space="preserve">  </w:t>
      </w:r>
      <w:r w:rsidR="005F589B" w:rsidRPr="009E6AB2">
        <w:rPr>
          <w:sz w:val="28"/>
          <w:szCs w:val="28"/>
        </w:rPr>
        <w:t xml:space="preserve">Managing user </w:t>
      </w:r>
      <w:r w:rsidRPr="009E6AB2">
        <w:rPr>
          <w:sz w:val="28"/>
          <w:szCs w:val="28"/>
        </w:rPr>
        <w:t xml:space="preserve">accounts: </w:t>
      </w:r>
    </w:p>
    <w:p w:rsidR="005F589B" w:rsidRPr="009E6AB2" w:rsidRDefault="005F589B" w:rsidP="005F589B">
      <w:pPr>
        <w:pStyle w:val="ListParagraph"/>
        <w:spacing w:after="0" w:line="360" w:lineRule="auto"/>
        <w:ind w:left="717"/>
        <w:rPr>
          <w:rFonts w:ascii="Times New Roman" w:hAnsi="Times New Roman" w:cs="Times New Roman"/>
          <w:sz w:val="24"/>
          <w:szCs w:val="24"/>
        </w:rPr>
      </w:pPr>
      <w:r w:rsidRPr="009E6AB2">
        <w:rPr>
          <w:rFonts w:ascii="Times New Roman" w:hAnsi="Times New Roman" w:cs="Times New Roman"/>
          <w:sz w:val="24"/>
          <w:szCs w:val="24"/>
        </w:rPr>
        <w:t>Each user should have an account to access all the functionalities of website. User can login using login page. All the user sessions will be saved in the database.</w:t>
      </w:r>
    </w:p>
    <w:p w:rsidR="004D11C0" w:rsidRPr="000C5AFE" w:rsidRDefault="004D11C0" w:rsidP="004D11C0">
      <w:pPr>
        <w:pStyle w:val="ListParagraph"/>
        <w:spacing w:after="0" w:line="360" w:lineRule="auto"/>
        <w:ind w:left="357"/>
        <w:rPr>
          <w:rFonts w:ascii="Times New Roman" w:eastAsia="Times New Roman" w:hAnsi="Times New Roman" w:cs="Times New Roman"/>
          <w:sz w:val="24"/>
          <w:szCs w:val="24"/>
        </w:rPr>
      </w:pPr>
    </w:p>
    <w:p w:rsidR="004D11C0" w:rsidRPr="00DF394C" w:rsidRDefault="00DF394C" w:rsidP="00DF394C">
      <w:pPr>
        <w:pStyle w:val="ListParagraph"/>
        <w:numPr>
          <w:ilvl w:val="1"/>
          <w:numId w:val="2"/>
        </w:numPr>
        <w:spacing w:after="0" w:line="360" w:lineRule="auto"/>
        <w:rPr>
          <w:rFonts w:ascii="Times New Roman" w:hAnsi="Times New Roman" w:cs="Times New Roman"/>
          <w:sz w:val="28"/>
          <w:szCs w:val="28"/>
        </w:rPr>
      </w:pPr>
      <w:r w:rsidRPr="00DF394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F394C">
        <w:rPr>
          <w:rFonts w:ascii="Times New Roman" w:hAnsi="Times New Roman" w:cs="Times New Roman"/>
          <w:sz w:val="28"/>
          <w:szCs w:val="28"/>
        </w:rPr>
        <w:t xml:space="preserve"> PURPOSE AND MOTIVATION:</w:t>
      </w:r>
    </w:p>
    <w:p w:rsidR="00DF394C" w:rsidRPr="009E3E4E" w:rsidRDefault="00DF394C" w:rsidP="00DF394C">
      <w:pPr>
        <w:pStyle w:val="ListParagraph"/>
        <w:spacing w:after="0" w:line="360" w:lineRule="auto"/>
        <w:ind w:left="643"/>
        <w:rPr>
          <w:rFonts w:ascii="Times New Roman" w:eastAsia="Times New Roman" w:hAnsi="Times New Roman" w:cs="Times New Roman"/>
          <w:sz w:val="28"/>
          <w:szCs w:val="28"/>
        </w:rPr>
      </w:pPr>
    </w:p>
    <w:p w:rsidR="004D11C0" w:rsidRDefault="00DF394C" w:rsidP="00DF394C">
      <w:pPr>
        <w:pStyle w:val="ListParagraph"/>
        <w:spacing w:after="0" w:line="360" w:lineRule="auto"/>
        <w:ind w:left="357"/>
        <w:rPr>
          <w:rFonts w:ascii="Times New Roman" w:hAnsi="Times New Roman" w:cs="Times New Roman"/>
          <w:sz w:val="24"/>
          <w:szCs w:val="24"/>
        </w:rPr>
      </w:pPr>
      <w:r w:rsidRPr="00DF394C">
        <w:rPr>
          <w:rFonts w:ascii="Times New Roman" w:hAnsi="Times New Roman" w:cs="Times New Roman"/>
          <w:sz w:val="24"/>
          <w:szCs w:val="24"/>
        </w:rPr>
        <w:t xml:space="preserve">The main objective of the project is to create an online book store that allows users to search and purchase a book based on title, author and subject. The selected books are displayed in a tabular format and the user can order their books online through credit card payment. </w:t>
      </w:r>
    </w:p>
    <w:p w:rsidR="00DF394C" w:rsidRPr="00DF394C" w:rsidRDefault="00DF394C" w:rsidP="00DF394C">
      <w:pPr>
        <w:pStyle w:val="ListParagraph"/>
        <w:spacing w:after="0" w:line="360" w:lineRule="auto"/>
        <w:ind w:left="357"/>
        <w:rPr>
          <w:rFonts w:ascii="Times New Roman" w:eastAsia="Times New Roman" w:hAnsi="Times New Roman" w:cs="Times New Roman"/>
          <w:sz w:val="24"/>
          <w:szCs w:val="24"/>
        </w:rPr>
      </w:pPr>
    </w:p>
    <w:p w:rsidR="004D11C0" w:rsidRDefault="00DF394C" w:rsidP="00DF394C">
      <w:pPr>
        <w:pStyle w:val="ListParagraph"/>
        <w:spacing w:after="0" w:line="360" w:lineRule="auto"/>
        <w:ind w:left="357"/>
        <w:rPr>
          <w:rFonts w:ascii="Times New Roman" w:hAnsi="Times New Roman" w:cs="Times New Roman"/>
          <w:sz w:val="24"/>
          <w:szCs w:val="24"/>
        </w:rPr>
      </w:pPr>
      <w:r w:rsidRPr="00DF394C">
        <w:rPr>
          <w:rFonts w:ascii="Times New Roman" w:hAnsi="Times New Roman" w:cs="Times New Roman"/>
          <w:sz w:val="24"/>
          <w:szCs w:val="24"/>
        </w:rPr>
        <w:t>The motivation to create this project has many sources</w:t>
      </w:r>
    </w:p>
    <w:p w:rsidR="00DF394C" w:rsidRPr="003149F6" w:rsidRDefault="00DF394C" w:rsidP="00DF394C">
      <w:pPr>
        <w:pStyle w:val="ListParagraph"/>
        <w:numPr>
          <w:ilvl w:val="0"/>
          <w:numId w:val="3"/>
        </w:numPr>
        <w:spacing w:after="0" w:line="360" w:lineRule="auto"/>
        <w:rPr>
          <w:rFonts w:ascii="Times New Roman" w:eastAsia="Times New Roman" w:hAnsi="Times New Roman" w:cs="Times New Roman"/>
          <w:sz w:val="24"/>
          <w:szCs w:val="24"/>
        </w:rPr>
      </w:pPr>
      <w:r w:rsidRPr="003149F6">
        <w:rPr>
          <w:rFonts w:ascii="Times New Roman" w:hAnsi="Times New Roman" w:cs="Times New Roman"/>
          <w:sz w:val="24"/>
          <w:szCs w:val="24"/>
        </w:rPr>
        <w:t xml:space="preserve"> Interest to develop a good user friendly website with many online transactions using a database.</w:t>
      </w:r>
    </w:p>
    <w:p w:rsidR="00DF394C" w:rsidRPr="003149F6" w:rsidRDefault="00DF394C" w:rsidP="00DF394C">
      <w:pPr>
        <w:pStyle w:val="ListParagraph"/>
        <w:numPr>
          <w:ilvl w:val="0"/>
          <w:numId w:val="3"/>
        </w:numPr>
        <w:spacing w:after="0" w:line="360" w:lineRule="auto"/>
        <w:rPr>
          <w:rFonts w:ascii="Times New Roman" w:eastAsia="Times New Roman" w:hAnsi="Times New Roman" w:cs="Times New Roman"/>
          <w:sz w:val="24"/>
          <w:szCs w:val="24"/>
        </w:rPr>
      </w:pPr>
      <w:r w:rsidRPr="003149F6">
        <w:rPr>
          <w:rFonts w:ascii="Times New Roman" w:hAnsi="Times New Roman" w:cs="Times New Roman"/>
          <w:sz w:val="24"/>
          <w:szCs w:val="24"/>
        </w:rPr>
        <w:t xml:space="preserve">  To increase my knowledge horizon in technologies like JAVA SCRIPT, BOOTSTRAP, CSS, HTML.</w:t>
      </w:r>
    </w:p>
    <w:p w:rsidR="00DF394C" w:rsidRPr="003149F6" w:rsidRDefault="00DF394C" w:rsidP="00DF394C">
      <w:pPr>
        <w:pStyle w:val="ListParagraph"/>
        <w:numPr>
          <w:ilvl w:val="0"/>
          <w:numId w:val="3"/>
        </w:numPr>
        <w:spacing w:after="0" w:line="360" w:lineRule="auto"/>
        <w:rPr>
          <w:rFonts w:ascii="Times New Roman" w:eastAsia="Times New Roman" w:hAnsi="Times New Roman" w:cs="Times New Roman"/>
          <w:sz w:val="24"/>
          <w:szCs w:val="24"/>
        </w:rPr>
      </w:pPr>
      <w:r w:rsidRPr="003149F6">
        <w:rPr>
          <w:rFonts w:ascii="Times New Roman" w:hAnsi="Times New Roman" w:cs="Times New Roman"/>
          <w:sz w:val="24"/>
          <w:szCs w:val="24"/>
        </w:rPr>
        <w:t xml:space="preserve">  To gain good experience in </w:t>
      </w:r>
      <w:r w:rsidR="003149F6" w:rsidRPr="003149F6">
        <w:rPr>
          <w:rFonts w:ascii="Times New Roman" w:hAnsi="Times New Roman" w:cs="Times New Roman"/>
          <w:sz w:val="24"/>
          <w:szCs w:val="24"/>
        </w:rPr>
        <w:t>.NET, BOOTSTRAP</w:t>
      </w:r>
      <w:r w:rsidRPr="003149F6">
        <w:rPr>
          <w:rFonts w:ascii="Times New Roman" w:hAnsi="Times New Roman" w:cs="Times New Roman"/>
          <w:sz w:val="24"/>
          <w:szCs w:val="24"/>
        </w:rPr>
        <w:t xml:space="preserve"> before joining in a full time </w:t>
      </w:r>
      <w:r w:rsidR="003149F6">
        <w:rPr>
          <w:rFonts w:ascii="Times New Roman" w:hAnsi="Times New Roman" w:cs="Times New Roman"/>
          <w:sz w:val="24"/>
          <w:szCs w:val="24"/>
        </w:rPr>
        <w:t xml:space="preserve">   </w:t>
      </w:r>
      <w:r w:rsidRPr="003149F6">
        <w:rPr>
          <w:rFonts w:ascii="Times New Roman" w:hAnsi="Times New Roman" w:cs="Times New Roman"/>
          <w:sz w:val="24"/>
          <w:szCs w:val="24"/>
        </w:rPr>
        <w:t xml:space="preserve">job. </w:t>
      </w:r>
    </w:p>
    <w:p w:rsidR="00DF394C" w:rsidRPr="009E6AB2" w:rsidRDefault="00DF394C" w:rsidP="00DF394C">
      <w:pPr>
        <w:pStyle w:val="ListParagraph"/>
        <w:numPr>
          <w:ilvl w:val="0"/>
          <w:numId w:val="3"/>
        </w:numPr>
        <w:spacing w:after="0" w:line="360" w:lineRule="auto"/>
        <w:rPr>
          <w:rFonts w:ascii="Times New Roman" w:eastAsia="Times New Roman" w:hAnsi="Times New Roman" w:cs="Times New Roman"/>
          <w:sz w:val="24"/>
          <w:szCs w:val="24"/>
        </w:rPr>
      </w:pPr>
      <w:r w:rsidRPr="003149F6">
        <w:rPr>
          <w:rFonts w:ascii="Times New Roman" w:hAnsi="Times New Roman" w:cs="Times New Roman"/>
          <w:sz w:val="24"/>
          <w:szCs w:val="24"/>
        </w:rPr>
        <w:t xml:space="preserve"> To gain expertise using Data Grid, Data Set, Data Table, Data Adapter and Data Readers.</w:t>
      </w:r>
    </w:p>
    <w:p w:rsidR="009E6AB2" w:rsidRPr="009E6AB2" w:rsidRDefault="009E6AB2" w:rsidP="009E6AB2">
      <w:pPr>
        <w:pStyle w:val="ListParagraph"/>
        <w:spacing w:after="0" w:line="360" w:lineRule="auto"/>
        <w:ind w:left="1077"/>
        <w:rPr>
          <w:rFonts w:ascii="Times New Roman" w:eastAsia="Times New Roman" w:hAnsi="Times New Roman" w:cs="Times New Roman"/>
          <w:sz w:val="28"/>
          <w:szCs w:val="28"/>
        </w:rPr>
      </w:pPr>
    </w:p>
    <w:p w:rsidR="00665D1A" w:rsidRPr="009E6AB2" w:rsidRDefault="009E6AB2" w:rsidP="00DA04AC">
      <w:pPr>
        <w:pStyle w:val="ListParagraph"/>
        <w:numPr>
          <w:ilvl w:val="1"/>
          <w:numId w:val="2"/>
        </w:numPr>
        <w:spacing w:line="360" w:lineRule="auto"/>
        <w:rPr>
          <w:rFonts w:ascii="Times New Roman" w:hAnsi="Times New Roman" w:cs="Times New Roman"/>
          <w:sz w:val="28"/>
          <w:szCs w:val="28"/>
        </w:rPr>
      </w:pPr>
      <w:r w:rsidRPr="009E6AB2">
        <w:rPr>
          <w:rFonts w:ascii="Times New Roman" w:hAnsi="Times New Roman" w:cs="Times New Roman"/>
          <w:sz w:val="28"/>
          <w:szCs w:val="28"/>
        </w:rPr>
        <w:t xml:space="preserve">     OUTCOMES OF THE PROJECT:</w:t>
      </w:r>
    </w:p>
    <w:p w:rsidR="00DA04AC" w:rsidRPr="00DA04AC" w:rsidRDefault="00DA04AC" w:rsidP="00DA04AC">
      <w:pPr>
        <w:spacing w:line="360" w:lineRule="auto"/>
        <w:rPr>
          <w:rFonts w:ascii="Times New Roman" w:hAnsi="Times New Roman" w:cs="Times New Roman"/>
          <w:sz w:val="24"/>
          <w:szCs w:val="24"/>
        </w:rPr>
      </w:pPr>
      <w:r>
        <w:rPr>
          <w:rFonts w:ascii="Times New Roman" w:hAnsi="Times New Roman" w:cs="Times New Roman"/>
          <w:sz w:val="24"/>
          <w:szCs w:val="24"/>
        </w:rPr>
        <w:t xml:space="preserve">               The</w:t>
      </w:r>
      <w:r w:rsidR="00697150">
        <w:rPr>
          <w:rFonts w:ascii="Times New Roman" w:hAnsi="Times New Roman" w:cs="Times New Roman"/>
          <w:sz w:val="24"/>
          <w:szCs w:val="24"/>
        </w:rPr>
        <w:t xml:space="preserve"> outcomes of this</w:t>
      </w:r>
      <w:r>
        <w:rPr>
          <w:rFonts w:ascii="Times New Roman" w:hAnsi="Times New Roman" w:cs="Times New Roman"/>
          <w:sz w:val="24"/>
          <w:szCs w:val="24"/>
        </w:rPr>
        <w:t xml:space="preserve"> Online Book Purchasing </w:t>
      </w:r>
      <w:r w:rsidR="009E6AB2" w:rsidRPr="009E6AB2">
        <w:rPr>
          <w:rFonts w:ascii="Times New Roman" w:hAnsi="Times New Roman" w:cs="Times New Roman"/>
          <w:sz w:val="24"/>
          <w:szCs w:val="24"/>
        </w:rPr>
        <w:t>Website</w:t>
      </w:r>
      <w:r w:rsidR="00697150">
        <w:rPr>
          <w:rFonts w:ascii="Times New Roman" w:hAnsi="Times New Roman" w:cs="Times New Roman"/>
          <w:sz w:val="24"/>
          <w:szCs w:val="24"/>
        </w:rPr>
        <w:t xml:space="preserve"> are it </w:t>
      </w:r>
      <w:r w:rsidR="004D23C3">
        <w:rPr>
          <w:rFonts w:ascii="Times New Roman" w:hAnsi="Times New Roman" w:cs="Times New Roman"/>
          <w:sz w:val="24"/>
          <w:szCs w:val="24"/>
        </w:rPr>
        <w:t xml:space="preserve">will </w:t>
      </w:r>
      <w:r w:rsidR="004D23C3" w:rsidRPr="009E6AB2">
        <w:rPr>
          <w:rFonts w:ascii="Times New Roman" w:hAnsi="Times New Roman" w:cs="Times New Roman"/>
          <w:sz w:val="24"/>
          <w:szCs w:val="24"/>
        </w:rPr>
        <w:t>provide</w:t>
      </w:r>
      <w:r w:rsidR="009E6AB2" w:rsidRPr="009E6AB2">
        <w:rPr>
          <w:rFonts w:ascii="Times New Roman" w:hAnsi="Times New Roman" w:cs="Times New Roman"/>
          <w:sz w:val="24"/>
          <w:szCs w:val="24"/>
        </w:rPr>
        <w:t xml:space="preserve"> customers</w:t>
      </w:r>
      <w:r>
        <w:rPr>
          <w:rFonts w:ascii="Times New Roman" w:hAnsi="Times New Roman" w:cs="Times New Roman"/>
          <w:sz w:val="24"/>
          <w:szCs w:val="24"/>
        </w:rPr>
        <w:t xml:space="preserve"> with online shopping through a </w:t>
      </w:r>
      <w:r w:rsidR="009E6AB2" w:rsidRPr="009E6AB2">
        <w:rPr>
          <w:rFonts w:ascii="Times New Roman" w:hAnsi="Times New Roman" w:cs="Times New Roman"/>
          <w:sz w:val="24"/>
          <w:szCs w:val="24"/>
        </w:rPr>
        <w:t>web browser. A customer can, create, sign in to his account, place items into a shopping cart and purchase using his credit card details.</w:t>
      </w:r>
      <w:r>
        <w:rPr>
          <w:rFonts w:ascii="Times New Roman" w:hAnsi="Times New Roman" w:cs="Times New Roman"/>
          <w:sz w:val="24"/>
          <w:szCs w:val="24"/>
        </w:rPr>
        <w:t xml:space="preserve"> </w:t>
      </w:r>
      <w:r w:rsidRPr="00DA04AC">
        <w:rPr>
          <w:rFonts w:ascii="Times New Roman" w:hAnsi="Times New Roman" w:cs="Times New Roman"/>
          <w:sz w:val="24"/>
          <w:szCs w:val="24"/>
        </w:rPr>
        <w:t>Online Book store is an online web application where t</w:t>
      </w:r>
      <w:r>
        <w:rPr>
          <w:rFonts w:ascii="Times New Roman" w:hAnsi="Times New Roman" w:cs="Times New Roman"/>
          <w:sz w:val="24"/>
          <w:szCs w:val="24"/>
        </w:rPr>
        <w:t xml:space="preserve">he customer can purchase books </w:t>
      </w:r>
      <w:r w:rsidRPr="00DA04AC">
        <w:rPr>
          <w:rFonts w:ascii="Times New Roman" w:hAnsi="Times New Roman" w:cs="Times New Roman"/>
          <w:sz w:val="24"/>
          <w:szCs w:val="24"/>
        </w:rPr>
        <w:t>online. Through a web browser the customers can</w:t>
      </w:r>
      <w:r>
        <w:rPr>
          <w:rFonts w:ascii="Times New Roman" w:hAnsi="Times New Roman" w:cs="Times New Roman"/>
          <w:sz w:val="24"/>
          <w:szCs w:val="24"/>
        </w:rPr>
        <w:t xml:space="preserve"> search for a book by its title </w:t>
      </w:r>
      <w:r w:rsidRPr="00DA04AC">
        <w:rPr>
          <w:rFonts w:ascii="Times New Roman" w:hAnsi="Times New Roman" w:cs="Times New Roman"/>
          <w:sz w:val="24"/>
          <w:szCs w:val="24"/>
        </w:rPr>
        <w:t xml:space="preserve">or author, later can add to the shopping cart and finally purchase using credit card </w:t>
      </w:r>
      <w:r>
        <w:rPr>
          <w:rFonts w:ascii="Times New Roman" w:hAnsi="Times New Roman" w:cs="Times New Roman"/>
          <w:sz w:val="24"/>
          <w:szCs w:val="24"/>
        </w:rPr>
        <w:t xml:space="preserve">  </w:t>
      </w:r>
      <w:r w:rsidRPr="00DA04AC">
        <w:rPr>
          <w:rFonts w:ascii="Times New Roman" w:hAnsi="Times New Roman" w:cs="Times New Roman"/>
          <w:sz w:val="24"/>
          <w:szCs w:val="24"/>
        </w:rPr>
        <w:t xml:space="preserve">transaction. The user can login using his account details or </w:t>
      </w:r>
      <w:r>
        <w:rPr>
          <w:rFonts w:ascii="Times New Roman" w:hAnsi="Times New Roman" w:cs="Times New Roman"/>
          <w:sz w:val="24"/>
          <w:szCs w:val="24"/>
        </w:rPr>
        <w:t xml:space="preserve">new customers can set </w:t>
      </w:r>
      <w:r w:rsidRPr="00DA04AC">
        <w:rPr>
          <w:rFonts w:ascii="Times New Roman" w:hAnsi="Times New Roman" w:cs="Times New Roman"/>
          <w:sz w:val="24"/>
          <w:szCs w:val="24"/>
        </w:rPr>
        <w:t xml:space="preserve">up an account very quickly. They should give the </w:t>
      </w:r>
      <w:r w:rsidRPr="00DA04AC">
        <w:rPr>
          <w:rFonts w:ascii="Times New Roman" w:hAnsi="Times New Roman" w:cs="Times New Roman"/>
          <w:sz w:val="24"/>
          <w:szCs w:val="24"/>
        </w:rPr>
        <w:lastRenderedPageBreak/>
        <w:t>details of their name, contact number and</w:t>
      </w:r>
      <w:r>
        <w:rPr>
          <w:rFonts w:ascii="Times New Roman" w:hAnsi="Times New Roman" w:cs="Times New Roman"/>
          <w:sz w:val="24"/>
          <w:szCs w:val="24"/>
        </w:rPr>
        <w:t xml:space="preserve"> </w:t>
      </w:r>
      <w:r w:rsidRPr="00DA04AC">
        <w:rPr>
          <w:rFonts w:ascii="Times New Roman" w:hAnsi="Times New Roman" w:cs="Times New Roman"/>
          <w:sz w:val="24"/>
          <w:szCs w:val="24"/>
        </w:rPr>
        <w:t>shipping address. The user can also give feedback to a book by giving ratings on a score of five.</w:t>
      </w:r>
    </w:p>
    <w:p w:rsidR="00665D1A" w:rsidRPr="009E6AB2" w:rsidRDefault="00665D1A" w:rsidP="009E6AB2">
      <w:pPr>
        <w:spacing w:line="360" w:lineRule="auto"/>
        <w:rPr>
          <w:rFonts w:ascii="Times New Roman" w:hAnsi="Times New Roman" w:cs="Times New Roman"/>
          <w:sz w:val="24"/>
          <w:szCs w:val="24"/>
        </w:rPr>
      </w:pPr>
    </w:p>
    <w:p w:rsidR="00697150" w:rsidRDefault="00697150" w:rsidP="00697150">
      <w:pPr>
        <w:pStyle w:val="ListParagraph"/>
        <w:numPr>
          <w:ilvl w:val="1"/>
          <w:numId w:val="2"/>
        </w:numPr>
        <w:rPr>
          <w:rFonts w:ascii="Times New Roman" w:hAnsi="Times New Roman" w:cs="Times New Roman"/>
          <w:sz w:val="28"/>
          <w:szCs w:val="28"/>
        </w:rPr>
      </w:pPr>
      <w:r w:rsidRPr="00697150">
        <w:rPr>
          <w:rFonts w:ascii="Times New Roman" w:hAnsi="Times New Roman" w:cs="Times New Roman"/>
          <w:sz w:val="28"/>
          <w:szCs w:val="28"/>
        </w:rPr>
        <w:t xml:space="preserve">CONCRETE GOALS AND OBJECTIVES: </w:t>
      </w:r>
    </w:p>
    <w:p w:rsidR="00697150" w:rsidRPr="004D23C3" w:rsidRDefault="00697150" w:rsidP="00FD2758">
      <w:pPr>
        <w:spacing w:line="360" w:lineRule="auto"/>
        <w:contextualSpacing/>
        <w:rPr>
          <w:rFonts w:ascii="Times New Roman" w:hAnsi="Times New Roman" w:cs="Times New Roman"/>
          <w:sz w:val="24"/>
          <w:szCs w:val="24"/>
        </w:rPr>
      </w:pPr>
      <w:r w:rsidRPr="004D23C3">
        <w:rPr>
          <w:rFonts w:ascii="Times New Roman" w:hAnsi="Times New Roman" w:cs="Times New Roman"/>
          <w:sz w:val="24"/>
          <w:szCs w:val="24"/>
        </w:rPr>
        <w:t xml:space="preserve">The main goals of this project are </w:t>
      </w:r>
    </w:p>
    <w:p w:rsidR="00697150" w:rsidRPr="004D23C3" w:rsidRDefault="00697150" w:rsidP="00FD2758">
      <w:pPr>
        <w:pStyle w:val="ListParagraph"/>
        <w:numPr>
          <w:ilvl w:val="0"/>
          <w:numId w:val="6"/>
        </w:numPr>
        <w:spacing w:line="360" w:lineRule="auto"/>
        <w:rPr>
          <w:rFonts w:ascii="Times New Roman" w:hAnsi="Times New Roman" w:cs="Times New Roman"/>
          <w:sz w:val="24"/>
          <w:szCs w:val="24"/>
        </w:rPr>
      </w:pPr>
      <w:r w:rsidRPr="004D23C3">
        <w:rPr>
          <w:rFonts w:ascii="Times New Roman" w:hAnsi="Times New Roman" w:cs="Times New Roman"/>
          <w:sz w:val="24"/>
          <w:szCs w:val="24"/>
        </w:rPr>
        <w:t>Ma</w:t>
      </w:r>
      <w:r w:rsidR="004D23C3" w:rsidRPr="004D23C3">
        <w:rPr>
          <w:rFonts w:ascii="Times New Roman" w:hAnsi="Times New Roman" w:cs="Times New Roman"/>
          <w:sz w:val="24"/>
          <w:szCs w:val="24"/>
        </w:rPr>
        <w:t>ximize search options-</w:t>
      </w:r>
    </w:p>
    <w:p w:rsidR="004D23C3" w:rsidRPr="004D23C3" w:rsidRDefault="004D23C3" w:rsidP="00FD2758">
      <w:pPr>
        <w:pStyle w:val="ListParagraph"/>
        <w:numPr>
          <w:ilvl w:val="0"/>
          <w:numId w:val="5"/>
        </w:numPr>
        <w:spacing w:line="360" w:lineRule="auto"/>
        <w:rPr>
          <w:rFonts w:ascii="Times New Roman" w:hAnsi="Times New Roman" w:cs="Times New Roman"/>
          <w:sz w:val="24"/>
          <w:szCs w:val="24"/>
        </w:rPr>
      </w:pPr>
      <w:r w:rsidRPr="004D23C3">
        <w:rPr>
          <w:rFonts w:ascii="Times New Roman" w:hAnsi="Times New Roman" w:cs="Times New Roman"/>
          <w:sz w:val="24"/>
          <w:szCs w:val="24"/>
        </w:rPr>
        <w:t>By author’s name.</w:t>
      </w:r>
    </w:p>
    <w:p w:rsidR="004D23C3" w:rsidRPr="004D23C3" w:rsidRDefault="004D23C3" w:rsidP="00FD2758">
      <w:pPr>
        <w:pStyle w:val="ListParagraph"/>
        <w:numPr>
          <w:ilvl w:val="0"/>
          <w:numId w:val="5"/>
        </w:numPr>
        <w:spacing w:line="360" w:lineRule="auto"/>
        <w:rPr>
          <w:rFonts w:ascii="Times New Roman" w:hAnsi="Times New Roman" w:cs="Times New Roman"/>
          <w:sz w:val="24"/>
          <w:szCs w:val="24"/>
        </w:rPr>
      </w:pPr>
      <w:r w:rsidRPr="004D23C3">
        <w:rPr>
          <w:rFonts w:ascii="Times New Roman" w:hAnsi="Times New Roman" w:cs="Times New Roman"/>
          <w:sz w:val="24"/>
          <w:szCs w:val="24"/>
        </w:rPr>
        <w:t>By book’s title.</w:t>
      </w:r>
    </w:p>
    <w:p w:rsidR="004D23C3" w:rsidRPr="004D23C3" w:rsidRDefault="004D23C3" w:rsidP="00FD2758">
      <w:pPr>
        <w:pStyle w:val="ListParagraph"/>
        <w:numPr>
          <w:ilvl w:val="0"/>
          <w:numId w:val="5"/>
        </w:numPr>
        <w:spacing w:line="360" w:lineRule="auto"/>
        <w:rPr>
          <w:rFonts w:ascii="Times New Roman" w:hAnsi="Times New Roman" w:cs="Times New Roman"/>
          <w:sz w:val="24"/>
          <w:szCs w:val="24"/>
        </w:rPr>
      </w:pPr>
      <w:r w:rsidRPr="004D23C3">
        <w:rPr>
          <w:rFonts w:ascii="Times New Roman" w:hAnsi="Times New Roman" w:cs="Times New Roman"/>
          <w:sz w:val="24"/>
          <w:szCs w:val="24"/>
        </w:rPr>
        <w:t>By subject.</w:t>
      </w:r>
    </w:p>
    <w:p w:rsidR="004D23C3" w:rsidRPr="004D23C3" w:rsidRDefault="004D23C3" w:rsidP="00FD2758">
      <w:pPr>
        <w:pStyle w:val="ListParagraph"/>
        <w:numPr>
          <w:ilvl w:val="0"/>
          <w:numId w:val="6"/>
        </w:numPr>
        <w:spacing w:line="360" w:lineRule="auto"/>
        <w:rPr>
          <w:rFonts w:ascii="Times New Roman" w:hAnsi="Times New Roman" w:cs="Times New Roman"/>
          <w:sz w:val="24"/>
          <w:szCs w:val="24"/>
        </w:rPr>
      </w:pPr>
      <w:r w:rsidRPr="004D23C3">
        <w:rPr>
          <w:rFonts w:ascii="Times New Roman" w:hAnsi="Times New Roman" w:cs="Times New Roman"/>
          <w:sz w:val="24"/>
          <w:szCs w:val="24"/>
        </w:rPr>
        <w:t>Delivery at your doorstep.</w:t>
      </w:r>
    </w:p>
    <w:p w:rsidR="004D23C3" w:rsidRPr="004D23C3" w:rsidRDefault="004D23C3" w:rsidP="00FD2758">
      <w:pPr>
        <w:pStyle w:val="ListParagraph"/>
        <w:numPr>
          <w:ilvl w:val="0"/>
          <w:numId w:val="6"/>
        </w:numPr>
        <w:spacing w:line="360" w:lineRule="auto"/>
        <w:rPr>
          <w:rFonts w:ascii="Times New Roman" w:hAnsi="Times New Roman" w:cs="Times New Roman"/>
          <w:sz w:val="24"/>
          <w:szCs w:val="24"/>
        </w:rPr>
      </w:pPr>
      <w:r w:rsidRPr="004D23C3">
        <w:rPr>
          <w:rFonts w:ascii="Times New Roman" w:hAnsi="Times New Roman" w:cs="Times New Roman"/>
          <w:sz w:val="24"/>
          <w:szCs w:val="24"/>
        </w:rPr>
        <w:t>Time saving.</w:t>
      </w:r>
    </w:p>
    <w:p w:rsidR="00697150" w:rsidRDefault="00697150" w:rsidP="004D23C3">
      <w:pPr>
        <w:spacing w:line="360" w:lineRule="auto"/>
        <w:rPr>
          <w:rFonts w:ascii="Times New Roman" w:hAnsi="Times New Roman" w:cs="Times New Roman"/>
          <w:color w:val="222222"/>
          <w:sz w:val="24"/>
          <w:szCs w:val="24"/>
          <w:shd w:val="clear" w:color="auto" w:fill="FFFFFF"/>
        </w:rPr>
      </w:pPr>
      <w:r w:rsidRPr="004D23C3">
        <w:rPr>
          <w:rFonts w:ascii="Times New Roman" w:hAnsi="Times New Roman" w:cs="Times New Roman"/>
          <w:color w:val="222222"/>
          <w:sz w:val="24"/>
          <w:szCs w:val="24"/>
          <w:shd w:val="clear" w:color="auto" w:fill="FFFFFF"/>
        </w:rPr>
        <w:t>The main </w:t>
      </w:r>
      <w:r w:rsidRPr="004D23C3">
        <w:rPr>
          <w:rFonts w:ascii="Times New Roman" w:hAnsi="Times New Roman" w:cs="Times New Roman"/>
          <w:b/>
          <w:bCs/>
          <w:color w:val="222222"/>
          <w:sz w:val="24"/>
          <w:szCs w:val="24"/>
          <w:shd w:val="clear" w:color="auto" w:fill="FFFFFF"/>
        </w:rPr>
        <w:t>objective</w:t>
      </w:r>
      <w:r w:rsidRPr="004D23C3">
        <w:rPr>
          <w:rFonts w:ascii="Times New Roman" w:hAnsi="Times New Roman" w:cs="Times New Roman"/>
          <w:color w:val="222222"/>
          <w:sz w:val="24"/>
          <w:szCs w:val="24"/>
          <w:shd w:val="clear" w:color="auto" w:fill="FFFFFF"/>
        </w:rPr>
        <w:t> of the </w:t>
      </w:r>
      <w:r w:rsidRPr="004D23C3">
        <w:rPr>
          <w:rFonts w:ascii="Times New Roman" w:hAnsi="Times New Roman" w:cs="Times New Roman"/>
          <w:b/>
          <w:bCs/>
          <w:color w:val="222222"/>
          <w:sz w:val="24"/>
          <w:szCs w:val="24"/>
          <w:shd w:val="clear" w:color="auto" w:fill="FFFFFF"/>
        </w:rPr>
        <w:t>Online Book Store</w:t>
      </w:r>
      <w:r w:rsidRPr="004D23C3">
        <w:rPr>
          <w:rFonts w:ascii="Times New Roman" w:hAnsi="Times New Roman" w:cs="Times New Roman"/>
          <w:color w:val="222222"/>
          <w:sz w:val="24"/>
          <w:szCs w:val="24"/>
          <w:shd w:val="clear" w:color="auto" w:fill="FFFFFF"/>
        </w:rPr>
        <w:t> is to manage the details of </w:t>
      </w:r>
      <w:r w:rsidRPr="004D23C3">
        <w:rPr>
          <w:rFonts w:ascii="Times New Roman" w:hAnsi="Times New Roman" w:cs="Times New Roman"/>
          <w:b/>
          <w:bCs/>
          <w:color w:val="222222"/>
          <w:sz w:val="24"/>
          <w:szCs w:val="24"/>
          <w:shd w:val="clear" w:color="auto" w:fill="FFFFFF"/>
        </w:rPr>
        <w:t>Books</w:t>
      </w:r>
      <w:r w:rsidRPr="004D23C3">
        <w:rPr>
          <w:rFonts w:ascii="Times New Roman" w:hAnsi="Times New Roman" w:cs="Times New Roman"/>
          <w:color w:val="222222"/>
          <w:sz w:val="24"/>
          <w:szCs w:val="24"/>
          <w:shd w:val="clear" w:color="auto" w:fill="FFFFFF"/>
        </w:rPr>
        <w:t>, Customer, Payment, Delivery, Bills. It manages all the information about </w:t>
      </w:r>
      <w:r w:rsidRPr="004D23C3">
        <w:rPr>
          <w:rFonts w:ascii="Times New Roman" w:hAnsi="Times New Roman" w:cs="Times New Roman"/>
          <w:b/>
          <w:bCs/>
          <w:color w:val="222222"/>
          <w:sz w:val="24"/>
          <w:szCs w:val="24"/>
          <w:shd w:val="clear" w:color="auto" w:fill="FFFFFF"/>
        </w:rPr>
        <w:t>Books</w:t>
      </w:r>
      <w:r w:rsidRPr="004D23C3">
        <w:rPr>
          <w:rFonts w:ascii="Times New Roman" w:hAnsi="Times New Roman" w:cs="Times New Roman"/>
          <w:color w:val="222222"/>
          <w:sz w:val="24"/>
          <w:szCs w:val="24"/>
          <w:shd w:val="clear" w:color="auto" w:fill="FFFFFF"/>
        </w:rPr>
        <w:t>, Stock, Bills, </w:t>
      </w:r>
      <w:r w:rsidRPr="004D23C3">
        <w:rPr>
          <w:rFonts w:ascii="Times New Roman" w:hAnsi="Times New Roman" w:cs="Times New Roman"/>
          <w:b/>
          <w:bCs/>
          <w:color w:val="222222"/>
          <w:sz w:val="24"/>
          <w:szCs w:val="24"/>
          <w:shd w:val="clear" w:color="auto" w:fill="FFFFFF"/>
        </w:rPr>
        <w:t>Books</w:t>
      </w:r>
      <w:r w:rsidR="004D23C3">
        <w:rPr>
          <w:rFonts w:ascii="Times New Roman" w:hAnsi="Times New Roman" w:cs="Times New Roman"/>
          <w:color w:val="222222"/>
          <w:sz w:val="24"/>
          <w:szCs w:val="24"/>
          <w:shd w:val="clear" w:color="auto" w:fill="FFFFFF"/>
        </w:rPr>
        <w:t xml:space="preserve">. </w:t>
      </w:r>
    </w:p>
    <w:p w:rsidR="00FB7D6E" w:rsidRDefault="00FB7D6E" w:rsidP="004D23C3">
      <w:pPr>
        <w:spacing w:line="360" w:lineRule="auto"/>
        <w:rPr>
          <w:rFonts w:ascii="Times New Roman" w:hAnsi="Times New Roman" w:cs="Times New Roman"/>
          <w:color w:val="222222"/>
          <w:sz w:val="24"/>
          <w:szCs w:val="24"/>
          <w:shd w:val="clear" w:color="auto" w:fill="FFFFFF"/>
        </w:rPr>
      </w:pPr>
    </w:p>
    <w:p w:rsidR="00FB7D6E" w:rsidRDefault="00FB7D6E" w:rsidP="00FB7D6E">
      <w:pPr>
        <w:pStyle w:val="ListParagraph"/>
        <w:numPr>
          <w:ilvl w:val="0"/>
          <w:numId w:val="2"/>
        </w:numPr>
        <w:spacing w:line="360" w:lineRule="auto"/>
        <w:rPr>
          <w:rFonts w:ascii="Times New Roman" w:hAnsi="Times New Roman" w:cs="Times New Roman"/>
          <w:sz w:val="28"/>
          <w:szCs w:val="28"/>
        </w:rPr>
      </w:pPr>
      <w:r w:rsidRPr="00FB7D6E">
        <w:rPr>
          <w:rFonts w:ascii="Times New Roman" w:hAnsi="Times New Roman" w:cs="Times New Roman"/>
          <w:sz w:val="28"/>
          <w:szCs w:val="28"/>
        </w:rPr>
        <w:t>DESCRIPTION OF PROJECT:</w:t>
      </w:r>
    </w:p>
    <w:p w:rsidR="00FB7D6E" w:rsidRPr="00FB7D6E" w:rsidRDefault="00FB7D6E" w:rsidP="00FB7D6E">
      <w:pPr>
        <w:pStyle w:val="ListParagraph"/>
        <w:spacing w:line="360" w:lineRule="auto"/>
        <w:ind w:left="360"/>
        <w:rPr>
          <w:rFonts w:ascii="Times New Roman" w:hAnsi="Times New Roman" w:cs="Times New Roman"/>
          <w:sz w:val="28"/>
          <w:szCs w:val="28"/>
        </w:rPr>
      </w:pPr>
    </w:p>
    <w:p w:rsidR="00FB7D6E" w:rsidRDefault="00FB7D6E" w:rsidP="00FB7D6E">
      <w:pPr>
        <w:pStyle w:val="ListParagraph"/>
        <w:numPr>
          <w:ilvl w:val="1"/>
          <w:numId w:val="2"/>
        </w:numPr>
        <w:spacing w:line="360" w:lineRule="auto"/>
        <w:rPr>
          <w:sz w:val="28"/>
          <w:szCs w:val="28"/>
        </w:rPr>
      </w:pPr>
      <w:r w:rsidRPr="00FB7D6E">
        <w:rPr>
          <w:sz w:val="28"/>
          <w:szCs w:val="28"/>
        </w:rPr>
        <w:t>Data Flow Diagram (DFD)</w:t>
      </w:r>
      <w:r>
        <w:rPr>
          <w:sz w:val="28"/>
          <w:szCs w:val="28"/>
        </w:rPr>
        <w:t>:</w:t>
      </w:r>
    </w:p>
    <w:p w:rsidR="00FB7D6E" w:rsidRPr="00FB7D6E" w:rsidRDefault="00FB7D6E" w:rsidP="00FB7D6E">
      <w:pPr>
        <w:pStyle w:val="ListParagraph"/>
        <w:spacing w:line="360" w:lineRule="auto"/>
        <w:ind w:left="360"/>
        <w:rPr>
          <w:rFonts w:ascii="Times New Roman" w:hAnsi="Times New Roman" w:cs="Times New Roman"/>
          <w:sz w:val="24"/>
          <w:szCs w:val="24"/>
        </w:rPr>
      </w:pPr>
      <w:r w:rsidRPr="00FB7D6E">
        <w:rPr>
          <w:rFonts w:ascii="Times New Roman" w:hAnsi="Times New Roman" w:cs="Times New Roman"/>
          <w:sz w:val="24"/>
          <w:szCs w:val="24"/>
        </w:rPr>
        <w:t>Data Flow Diagrams show the flow of data from external entities into the system, and from one p</w:t>
      </w:r>
      <w:r>
        <w:rPr>
          <w:rFonts w:ascii="Times New Roman" w:hAnsi="Times New Roman" w:cs="Times New Roman"/>
          <w:sz w:val="24"/>
          <w:szCs w:val="24"/>
        </w:rPr>
        <w:t>r</w:t>
      </w:r>
      <w:r w:rsidRPr="00FB7D6E">
        <w:rPr>
          <w:rFonts w:ascii="Times New Roman" w:hAnsi="Times New Roman" w:cs="Times New Roman"/>
          <w:sz w:val="24"/>
          <w:szCs w:val="24"/>
        </w:rPr>
        <w:t>ocess to another within the system.</w:t>
      </w:r>
    </w:p>
    <w:p w:rsidR="00FB7D6E" w:rsidRDefault="00FB7D6E" w:rsidP="00FB7D6E">
      <w:pPr>
        <w:pStyle w:val="ListParagraph"/>
        <w:spacing w:line="360" w:lineRule="auto"/>
        <w:ind w:left="360"/>
        <w:rPr>
          <w:rFonts w:ascii="Times New Roman" w:hAnsi="Times New Roman" w:cs="Times New Roman"/>
          <w:sz w:val="24"/>
          <w:szCs w:val="24"/>
        </w:rPr>
      </w:pPr>
    </w:p>
    <w:p w:rsidR="00FB7D6E" w:rsidRDefault="00FB0D47" w:rsidP="00FB0D47">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ZERO LEVEL DED</w:t>
      </w: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0D47" w:rsidP="00FB7D6E">
      <w:pPr>
        <w:pStyle w:val="ListParagraph"/>
        <w:spacing w:line="360" w:lineRule="auto"/>
        <w:ind w:left="360"/>
        <w:rPr>
          <w:rFonts w:ascii="Times New Roman" w:hAnsi="Times New Roman" w:cs="Times New Roman"/>
          <w:i/>
          <w:sz w:val="24"/>
          <w:szCs w:val="24"/>
        </w:rPr>
      </w:pPr>
      <w:r>
        <w:rPr>
          <w:rFonts w:ascii="Times New Roman" w:hAnsi="Times New Roman" w:cs="Times New Roman"/>
          <w:i/>
          <w:noProof/>
          <w:sz w:val="24"/>
          <w:szCs w:val="24"/>
          <w:lang w:eastAsia="en-IN"/>
        </w:rPr>
        <w:lastRenderedPageBreak/>
        <w:drawing>
          <wp:inline distT="0" distB="0" distL="0" distR="0">
            <wp:extent cx="5070764" cy="3142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 chart 1.jpg"/>
                    <pic:cNvPicPr/>
                  </pic:nvPicPr>
                  <pic:blipFill>
                    <a:blip r:embed="rId6">
                      <a:extLst>
                        <a:ext uri="{28A0092B-C50C-407E-A947-70E740481C1C}">
                          <a14:useLocalDpi xmlns:a14="http://schemas.microsoft.com/office/drawing/2010/main" val="0"/>
                        </a:ext>
                      </a:extLst>
                    </a:blip>
                    <a:stretch>
                      <a:fillRect/>
                    </a:stretch>
                  </pic:blipFill>
                  <pic:spPr>
                    <a:xfrm>
                      <a:off x="0" y="0"/>
                      <a:ext cx="5095559" cy="3157982"/>
                    </a:xfrm>
                    <a:prstGeom prst="rect">
                      <a:avLst/>
                    </a:prstGeom>
                  </pic:spPr>
                </pic:pic>
              </a:graphicData>
            </a:graphic>
          </wp:inline>
        </w:drawing>
      </w:r>
    </w:p>
    <w:p w:rsidR="00FB7D6E" w:rsidRDefault="00FB7D6E" w:rsidP="00FB7D6E">
      <w:pPr>
        <w:pStyle w:val="ListParagraph"/>
        <w:spacing w:line="360" w:lineRule="auto"/>
        <w:ind w:left="360"/>
        <w:rPr>
          <w:rFonts w:ascii="Times New Roman" w:hAnsi="Times New Roman" w:cs="Times New Roman"/>
          <w:i/>
          <w:sz w:val="24"/>
          <w:szCs w:val="24"/>
        </w:rPr>
      </w:pPr>
    </w:p>
    <w:p w:rsidR="00FB0D47" w:rsidRDefault="00FB0D47" w:rsidP="00FB0D47">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 HOME PAGE</w:t>
      </w:r>
    </w:p>
    <w:p w:rsidR="00FB0D47" w:rsidRDefault="00FB0D47" w:rsidP="00FB7D6E">
      <w:pPr>
        <w:pStyle w:val="ListParagraph"/>
        <w:spacing w:line="360" w:lineRule="auto"/>
        <w:ind w:left="360"/>
        <w:rPr>
          <w:rFonts w:ascii="Times New Roman" w:hAnsi="Times New Roman" w:cs="Times New Roman"/>
          <w:i/>
          <w:sz w:val="24"/>
          <w:szCs w:val="24"/>
        </w:rPr>
      </w:pPr>
    </w:p>
    <w:p w:rsidR="00FB7D6E" w:rsidRDefault="00FB0D47" w:rsidP="00FB7D6E">
      <w:pPr>
        <w:pStyle w:val="ListParagraph"/>
        <w:spacing w:line="360" w:lineRule="auto"/>
        <w:ind w:left="360"/>
        <w:rPr>
          <w:rFonts w:ascii="Times New Roman" w:hAnsi="Times New Roman" w:cs="Times New Roman"/>
          <w:i/>
          <w:sz w:val="24"/>
          <w:szCs w:val="24"/>
        </w:rPr>
      </w:pPr>
      <w:r>
        <w:rPr>
          <w:rFonts w:ascii="Times New Roman" w:hAnsi="Times New Roman" w:cs="Times New Roman"/>
          <w:i/>
          <w:noProof/>
          <w:sz w:val="24"/>
          <w:szCs w:val="24"/>
          <w:lang w:eastAsia="en-IN"/>
        </w:rPr>
        <w:drawing>
          <wp:inline distT="0" distB="0" distL="0" distR="0">
            <wp:extent cx="5730240" cy="356754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 chart 4.jpg"/>
                    <pic:cNvPicPr/>
                  </pic:nvPicPr>
                  <pic:blipFill>
                    <a:blip r:embed="rId7">
                      <a:extLst>
                        <a:ext uri="{28A0092B-C50C-407E-A947-70E740481C1C}">
                          <a14:useLocalDpi xmlns:a14="http://schemas.microsoft.com/office/drawing/2010/main" val="0"/>
                        </a:ext>
                      </a:extLst>
                    </a:blip>
                    <a:stretch>
                      <a:fillRect/>
                    </a:stretch>
                  </pic:blipFill>
                  <pic:spPr>
                    <a:xfrm>
                      <a:off x="0" y="0"/>
                      <a:ext cx="5809238" cy="3616728"/>
                    </a:xfrm>
                    <a:prstGeom prst="rect">
                      <a:avLst/>
                    </a:prstGeom>
                  </pic:spPr>
                </pic:pic>
              </a:graphicData>
            </a:graphic>
          </wp:inline>
        </w:drawing>
      </w: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9E56BD" w:rsidRDefault="009E56BD" w:rsidP="00FB7D6E">
      <w:pPr>
        <w:pStyle w:val="ListParagraph"/>
        <w:spacing w:line="360" w:lineRule="auto"/>
        <w:ind w:left="360"/>
        <w:rPr>
          <w:rFonts w:ascii="Times New Roman" w:hAnsi="Times New Roman" w:cs="Times New Roman"/>
          <w:i/>
          <w:sz w:val="24"/>
          <w:szCs w:val="24"/>
        </w:rPr>
      </w:pPr>
    </w:p>
    <w:p w:rsidR="009E56BD" w:rsidRDefault="009E56BD" w:rsidP="009E56BD">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REGISTRATION PAGE</w:t>
      </w:r>
    </w:p>
    <w:p w:rsidR="009E56BD" w:rsidRDefault="009E56BD" w:rsidP="009E56BD">
      <w:pPr>
        <w:pStyle w:val="ListParagraph"/>
        <w:spacing w:line="360" w:lineRule="auto"/>
        <w:rPr>
          <w:rFonts w:ascii="Times New Roman" w:hAnsi="Times New Roman" w:cs="Times New Roman"/>
          <w:sz w:val="24"/>
          <w:szCs w:val="24"/>
        </w:rPr>
      </w:pPr>
    </w:p>
    <w:p w:rsidR="009E56BD" w:rsidRDefault="009E56BD" w:rsidP="009E56BD">
      <w:pPr>
        <w:pStyle w:val="ListParagraph"/>
        <w:spacing w:line="360" w:lineRule="auto"/>
        <w:ind w:left="360"/>
        <w:rPr>
          <w:rFonts w:ascii="Times New Roman" w:hAnsi="Times New Roman" w:cs="Times New Roman"/>
          <w:i/>
          <w:sz w:val="24"/>
          <w:szCs w:val="24"/>
        </w:rPr>
      </w:pPr>
    </w:p>
    <w:p w:rsidR="00FB7D6E" w:rsidRDefault="009E56BD" w:rsidP="009E56BD">
      <w:r>
        <w:rPr>
          <w:noProof/>
          <w:lang w:eastAsia="en-IN"/>
        </w:rPr>
        <w:drawing>
          <wp:inline distT="0" distB="0" distL="0" distR="0">
            <wp:extent cx="5731259" cy="73914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ow chart 2.jpg"/>
                    <pic:cNvPicPr/>
                  </pic:nvPicPr>
                  <pic:blipFill>
                    <a:blip r:embed="rId8">
                      <a:extLst>
                        <a:ext uri="{28A0092B-C50C-407E-A947-70E740481C1C}">
                          <a14:useLocalDpi xmlns:a14="http://schemas.microsoft.com/office/drawing/2010/main" val="0"/>
                        </a:ext>
                      </a:extLst>
                    </a:blip>
                    <a:stretch>
                      <a:fillRect/>
                    </a:stretch>
                  </pic:blipFill>
                  <pic:spPr>
                    <a:xfrm>
                      <a:off x="0" y="0"/>
                      <a:ext cx="5735170" cy="7396444"/>
                    </a:xfrm>
                    <a:prstGeom prst="rect">
                      <a:avLst/>
                    </a:prstGeom>
                  </pic:spPr>
                </pic:pic>
              </a:graphicData>
            </a:graphic>
          </wp:inline>
        </w:drawing>
      </w: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9E56BD" w:rsidRPr="009E56BD" w:rsidRDefault="009E56BD" w:rsidP="009E56BD">
      <w:pPr>
        <w:pStyle w:val="ListParagraph"/>
        <w:numPr>
          <w:ilvl w:val="0"/>
          <w:numId w:val="7"/>
        </w:numPr>
        <w:spacing w:line="360" w:lineRule="auto"/>
        <w:rPr>
          <w:rFonts w:ascii="Times New Roman" w:hAnsi="Times New Roman" w:cs="Times New Roman"/>
          <w:sz w:val="24"/>
          <w:szCs w:val="24"/>
        </w:rPr>
      </w:pPr>
      <w:r w:rsidRPr="009E56BD">
        <w:rPr>
          <w:rFonts w:ascii="Times New Roman" w:hAnsi="Times New Roman" w:cs="Times New Roman"/>
          <w:sz w:val="24"/>
          <w:szCs w:val="24"/>
        </w:rPr>
        <w:t>DATA FLOW</w:t>
      </w:r>
      <w:r>
        <w:rPr>
          <w:rFonts w:ascii="Times New Roman" w:hAnsi="Times New Roman" w:cs="Times New Roman"/>
          <w:sz w:val="24"/>
          <w:szCs w:val="24"/>
        </w:rPr>
        <w:t xml:space="preserve"> DIAGRAM </w:t>
      </w:r>
    </w:p>
    <w:p w:rsidR="00FB7D6E" w:rsidRPr="009E56BD" w:rsidRDefault="009E56BD" w:rsidP="009E56BD">
      <w:pPr>
        <w:spacing w:line="360" w:lineRule="auto"/>
        <w:rPr>
          <w:rFonts w:ascii="Times New Roman" w:hAnsi="Times New Roman" w:cs="Times New Roman"/>
          <w:i/>
          <w:sz w:val="24"/>
          <w:szCs w:val="24"/>
        </w:rPr>
      </w:pPr>
      <w:r>
        <w:rPr>
          <w:noProof/>
          <w:lang w:eastAsia="en-IN"/>
        </w:rPr>
        <w:drawing>
          <wp:inline distT="0" distB="0" distL="0" distR="0">
            <wp:extent cx="5731510" cy="42989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ow chart 3.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FB7D6E" w:rsidRDefault="00FB7D6E" w:rsidP="00FB7D6E">
      <w:pPr>
        <w:pStyle w:val="ListParagraph"/>
        <w:spacing w:line="360" w:lineRule="auto"/>
        <w:ind w:left="360"/>
        <w:rPr>
          <w:rFonts w:ascii="Times New Roman" w:hAnsi="Times New Roman" w:cs="Times New Roman"/>
          <w:i/>
          <w:sz w:val="24"/>
          <w:szCs w:val="24"/>
        </w:rPr>
      </w:pPr>
    </w:p>
    <w:p w:rsidR="009E56BD" w:rsidRPr="009E56BD" w:rsidRDefault="009E56BD" w:rsidP="009E56BD">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D</w:t>
      </w:r>
      <w:r w:rsidRPr="009E56BD">
        <w:rPr>
          <w:rFonts w:ascii="Times New Roman" w:hAnsi="Times New Roman" w:cs="Times New Roman"/>
          <w:sz w:val="24"/>
          <w:szCs w:val="24"/>
        </w:rPr>
        <w:t xml:space="preserve">ATA FLOW </w:t>
      </w:r>
      <w:r w:rsidR="00BB7F3B" w:rsidRPr="009E56BD">
        <w:rPr>
          <w:rFonts w:ascii="Times New Roman" w:hAnsi="Times New Roman" w:cs="Times New Roman"/>
          <w:sz w:val="24"/>
          <w:szCs w:val="24"/>
        </w:rPr>
        <w:t>DIAGRAM FOR</w:t>
      </w:r>
      <w:r w:rsidRPr="009E56BD">
        <w:rPr>
          <w:rFonts w:ascii="Times New Roman" w:hAnsi="Times New Roman" w:cs="Times New Roman"/>
          <w:sz w:val="24"/>
          <w:szCs w:val="24"/>
        </w:rPr>
        <w:t xml:space="preserve"> LOGIN </w:t>
      </w: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9E56BD" w:rsidP="00FB7D6E">
      <w:pPr>
        <w:pStyle w:val="ListParagraph"/>
        <w:spacing w:line="360" w:lineRule="auto"/>
        <w:ind w:left="360"/>
        <w:rPr>
          <w:rFonts w:ascii="Times New Roman" w:hAnsi="Times New Roman" w:cs="Times New Roman"/>
          <w:i/>
          <w:sz w:val="24"/>
          <w:szCs w:val="24"/>
        </w:rPr>
      </w:pPr>
      <w:r>
        <w:rPr>
          <w:rFonts w:ascii="Times New Roman" w:hAnsi="Times New Roman" w:cs="Times New Roman"/>
          <w:i/>
          <w:noProof/>
          <w:sz w:val="24"/>
          <w:szCs w:val="24"/>
          <w:lang w:eastAsia="en-IN"/>
        </w:rPr>
        <w:drawing>
          <wp:inline distT="0" distB="0" distL="0" distR="0">
            <wp:extent cx="5731510" cy="25971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 chart 5.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597150"/>
                    </a:xfrm>
                    <a:prstGeom prst="rect">
                      <a:avLst/>
                    </a:prstGeom>
                  </pic:spPr>
                </pic:pic>
              </a:graphicData>
            </a:graphic>
          </wp:inline>
        </w:drawing>
      </w: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4276DE" w:rsidRDefault="004276DE" w:rsidP="006D4102">
      <w:pPr>
        <w:pStyle w:val="ListParagraph"/>
        <w:numPr>
          <w:ilvl w:val="0"/>
          <w:numId w:val="2"/>
        </w:numPr>
        <w:spacing w:line="360" w:lineRule="auto"/>
        <w:rPr>
          <w:rFonts w:ascii="Times New Roman" w:hAnsi="Times New Roman" w:cs="Times New Roman"/>
          <w:sz w:val="28"/>
          <w:szCs w:val="28"/>
        </w:rPr>
      </w:pPr>
      <w:r w:rsidRPr="004276DE">
        <w:rPr>
          <w:rFonts w:ascii="Times New Roman" w:hAnsi="Times New Roman" w:cs="Times New Roman"/>
          <w:sz w:val="28"/>
          <w:szCs w:val="28"/>
        </w:rPr>
        <w:t>DISCRIPTION OF WORK DIVISION IN TERMS OF ROLES AMONG STUDENTS</w:t>
      </w:r>
    </w:p>
    <w:p w:rsidR="004276DE" w:rsidRDefault="004276DE" w:rsidP="00D90E74">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8"/>
          <w:szCs w:val="28"/>
        </w:rPr>
        <w:t xml:space="preserve">GODITHI SRI LAKSHMI PRASANNA:  </w:t>
      </w:r>
      <w:r>
        <w:rPr>
          <w:rFonts w:ascii="Times New Roman" w:hAnsi="Times New Roman" w:cs="Times New Roman"/>
          <w:sz w:val="24"/>
          <w:szCs w:val="24"/>
        </w:rPr>
        <w:t xml:space="preserve">In this project I </w:t>
      </w:r>
      <w:r w:rsidR="00186878">
        <w:rPr>
          <w:rFonts w:ascii="Times New Roman" w:hAnsi="Times New Roman" w:cs="Times New Roman"/>
          <w:sz w:val="24"/>
          <w:szCs w:val="24"/>
        </w:rPr>
        <w:t xml:space="preserve">wrote all </w:t>
      </w:r>
      <w:r w:rsidR="00D90E74">
        <w:rPr>
          <w:rFonts w:ascii="Times New Roman" w:hAnsi="Times New Roman" w:cs="Times New Roman"/>
          <w:sz w:val="24"/>
          <w:szCs w:val="24"/>
        </w:rPr>
        <w:t>the and</w:t>
      </w:r>
      <w:r w:rsidR="006D4102">
        <w:rPr>
          <w:rFonts w:ascii="Times New Roman" w:hAnsi="Times New Roman" w:cs="Times New Roman"/>
          <w:sz w:val="24"/>
          <w:szCs w:val="24"/>
        </w:rPr>
        <w:t xml:space="preserve"> </w:t>
      </w:r>
      <w:r w:rsidR="00186878">
        <w:rPr>
          <w:rFonts w:ascii="Times New Roman" w:hAnsi="Times New Roman" w:cs="Times New Roman"/>
          <w:sz w:val="24"/>
          <w:szCs w:val="24"/>
        </w:rPr>
        <w:t xml:space="preserve">few pages of </w:t>
      </w:r>
      <w:r w:rsidR="006D4102">
        <w:rPr>
          <w:rFonts w:ascii="Times New Roman" w:hAnsi="Times New Roman" w:cs="Times New Roman"/>
          <w:sz w:val="24"/>
          <w:szCs w:val="24"/>
        </w:rPr>
        <w:t>report.</w:t>
      </w:r>
    </w:p>
    <w:p w:rsidR="006D4102" w:rsidRPr="004276DE" w:rsidRDefault="006D4102" w:rsidP="00D90E74">
      <w:pPr>
        <w:pStyle w:val="ListParagraph"/>
        <w:spacing w:line="360" w:lineRule="auto"/>
        <w:ind w:left="1440"/>
        <w:rPr>
          <w:rFonts w:ascii="Times New Roman" w:hAnsi="Times New Roman" w:cs="Times New Roman"/>
          <w:sz w:val="24"/>
          <w:szCs w:val="24"/>
        </w:rPr>
      </w:pPr>
      <w:r>
        <w:rPr>
          <w:rFonts w:ascii="Times New Roman" w:hAnsi="Times New Roman" w:cs="Times New Roman"/>
          <w:sz w:val="28"/>
          <w:szCs w:val="28"/>
        </w:rPr>
        <w:t>I done all the coding part of the project.</w:t>
      </w:r>
    </w:p>
    <w:p w:rsidR="00FB7D6E" w:rsidRPr="00186878" w:rsidRDefault="00186878" w:rsidP="00D90E74">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8"/>
          <w:szCs w:val="28"/>
        </w:rPr>
        <w:t>SAURAB</w:t>
      </w:r>
      <w:r w:rsidR="00307379">
        <w:rPr>
          <w:rFonts w:ascii="Times New Roman" w:hAnsi="Times New Roman" w:cs="Times New Roman"/>
          <w:sz w:val="28"/>
          <w:szCs w:val="28"/>
        </w:rPr>
        <w:t>H</w:t>
      </w:r>
      <w:r>
        <w:rPr>
          <w:rFonts w:ascii="Times New Roman" w:hAnsi="Times New Roman" w:cs="Times New Roman"/>
          <w:sz w:val="28"/>
          <w:szCs w:val="28"/>
        </w:rPr>
        <w:t xml:space="preserve"> SINGH VERMA: In </w:t>
      </w:r>
      <w:r w:rsidR="00E3116A">
        <w:rPr>
          <w:rFonts w:ascii="Times New Roman" w:hAnsi="Times New Roman" w:cs="Times New Roman"/>
          <w:sz w:val="28"/>
          <w:szCs w:val="28"/>
        </w:rPr>
        <w:t>th</w:t>
      </w:r>
      <w:r w:rsidR="00E3116A">
        <w:rPr>
          <w:rFonts w:ascii="Times New Roman" w:hAnsi="Times New Roman" w:cs="Times New Roman"/>
          <w:sz w:val="24"/>
          <w:szCs w:val="24"/>
        </w:rPr>
        <w:t>is</w:t>
      </w:r>
      <w:r>
        <w:rPr>
          <w:rFonts w:ascii="Times New Roman" w:hAnsi="Times New Roman" w:cs="Times New Roman"/>
          <w:sz w:val="24"/>
          <w:szCs w:val="24"/>
        </w:rPr>
        <w:t xml:space="preserve"> project I </w:t>
      </w:r>
      <w:r w:rsidR="00D90E74">
        <w:rPr>
          <w:rFonts w:ascii="Times New Roman" w:hAnsi="Times New Roman" w:cs="Times New Roman"/>
          <w:sz w:val="24"/>
          <w:szCs w:val="24"/>
        </w:rPr>
        <w:t>wrote the</w:t>
      </w:r>
      <w:r>
        <w:rPr>
          <w:rFonts w:ascii="Times New Roman" w:hAnsi="Times New Roman" w:cs="Times New Roman"/>
          <w:sz w:val="24"/>
          <w:szCs w:val="24"/>
        </w:rPr>
        <w:t xml:space="preserve"> synopsis and few pages of report.</w:t>
      </w: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6D4102" w:rsidP="006D4102">
      <w:pPr>
        <w:pStyle w:val="ListParagraph"/>
        <w:numPr>
          <w:ilvl w:val="0"/>
          <w:numId w:val="2"/>
        </w:numPr>
        <w:spacing w:before="240" w:line="360" w:lineRule="auto"/>
        <w:rPr>
          <w:rFonts w:ascii="Times New Roman" w:hAnsi="Times New Roman" w:cs="Times New Roman"/>
          <w:sz w:val="28"/>
          <w:szCs w:val="28"/>
        </w:rPr>
      </w:pPr>
      <w:r>
        <w:rPr>
          <w:rFonts w:ascii="Times New Roman" w:hAnsi="Times New Roman" w:cs="Times New Roman"/>
          <w:sz w:val="28"/>
          <w:szCs w:val="28"/>
        </w:rPr>
        <w:t>IMPLEMENTATION OF SCHEDULED WORK OF PROJECT</w:t>
      </w:r>
    </w:p>
    <w:p w:rsidR="005E4EE8" w:rsidRDefault="005E4EE8" w:rsidP="005E4EE8">
      <w:pPr>
        <w:pStyle w:val="ListParagraph"/>
        <w:numPr>
          <w:ilvl w:val="1"/>
          <w:numId w:val="2"/>
        </w:numPr>
        <w:spacing w:before="240" w:line="360" w:lineRule="auto"/>
        <w:rPr>
          <w:rFonts w:ascii="Times New Roman" w:hAnsi="Times New Roman" w:cs="Times New Roman"/>
          <w:sz w:val="28"/>
          <w:szCs w:val="28"/>
        </w:rPr>
      </w:pPr>
      <w:r>
        <w:rPr>
          <w:rFonts w:ascii="Times New Roman" w:hAnsi="Times New Roman" w:cs="Times New Roman"/>
          <w:sz w:val="28"/>
          <w:szCs w:val="28"/>
        </w:rPr>
        <w:t>HOME PAGE:</w:t>
      </w:r>
    </w:p>
    <w:p w:rsidR="005E4EE8" w:rsidRDefault="005E4EE8" w:rsidP="005E4EE8">
      <w:pPr>
        <w:pStyle w:val="ListParagraph"/>
        <w:spacing w:before="240" w:line="360" w:lineRule="auto"/>
        <w:ind w:left="360"/>
        <w:rPr>
          <w:rFonts w:ascii="Times New Roman" w:hAnsi="Times New Roman" w:cs="Times New Roman"/>
          <w:sz w:val="24"/>
          <w:szCs w:val="24"/>
        </w:rPr>
      </w:pPr>
      <w:r>
        <w:rPr>
          <w:rFonts w:ascii="Times New Roman" w:hAnsi="Times New Roman" w:cs="Times New Roman"/>
          <w:sz w:val="24"/>
          <w:szCs w:val="24"/>
        </w:rPr>
        <w:t>It consists of all options of the website like login, signup, payment, products category, reviews, about us.</w:t>
      </w:r>
    </w:p>
    <w:p w:rsidR="005E4EE8" w:rsidRPr="005E4EE8" w:rsidRDefault="00CB059E" w:rsidP="005E4EE8">
      <w:pPr>
        <w:pStyle w:val="ListParagraph"/>
        <w:spacing w:before="240" w:line="360" w:lineRule="auto"/>
        <w:ind w:left="360"/>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28790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me.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879090"/>
                    </a:xfrm>
                    <a:prstGeom prst="rect">
                      <a:avLst/>
                    </a:prstGeom>
                  </pic:spPr>
                </pic:pic>
              </a:graphicData>
            </a:graphic>
          </wp:inline>
        </w:drawing>
      </w:r>
    </w:p>
    <w:p w:rsidR="00FB7D6E" w:rsidRPr="00CB059E" w:rsidRDefault="00FB7D6E" w:rsidP="00CB059E">
      <w:pPr>
        <w:spacing w:line="360" w:lineRule="auto"/>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1DD5" w:rsidRDefault="00FB1DD5" w:rsidP="00FB7D6E">
      <w:pPr>
        <w:pStyle w:val="ListParagraph"/>
        <w:spacing w:line="360" w:lineRule="auto"/>
        <w:ind w:left="360"/>
        <w:rPr>
          <w:rFonts w:ascii="Times New Roman" w:hAnsi="Times New Roman" w:cs="Times New Roman"/>
          <w:i/>
          <w:sz w:val="24"/>
          <w:szCs w:val="24"/>
        </w:rPr>
      </w:pPr>
    </w:p>
    <w:p w:rsidR="00FB1DD5" w:rsidRDefault="00FB1DD5" w:rsidP="00FB7D6E">
      <w:pPr>
        <w:pStyle w:val="ListParagraph"/>
        <w:spacing w:line="360" w:lineRule="auto"/>
        <w:ind w:left="360"/>
        <w:rPr>
          <w:rFonts w:ascii="Times New Roman" w:hAnsi="Times New Roman" w:cs="Times New Roman"/>
          <w:i/>
          <w:sz w:val="24"/>
          <w:szCs w:val="24"/>
        </w:rPr>
      </w:pPr>
    </w:p>
    <w:p w:rsidR="00FB1DD5" w:rsidRDefault="00FB1DD5" w:rsidP="00FB7D6E">
      <w:pPr>
        <w:pStyle w:val="ListParagraph"/>
        <w:spacing w:line="360" w:lineRule="auto"/>
        <w:ind w:left="360"/>
        <w:rPr>
          <w:rFonts w:ascii="Times New Roman" w:hAnsi="Times New Roman" w:cs="Times New Roman"/>
          <w:i/>
          <w:sz w:val="24"/>
          <w:szCs w:val="24"/>
        </w:rPr>
      </w:pPr>
    </w:p>
    <w:p w:rsidR="00FB1DD5" w:rsidRDefault="00FB1DD5" w:rsidP="00FB7D6E">
      <w:pPr>
        <w:pStyle w:val="ListParagraph"/>
        <w:spacing w:line="360" w:lineRule="auto"/>
        <w:ind w:left="360"/>
        <w:rPr>
          <w:rFonts w:ascii="Times New Roman" w:hAnsi="Times New Roman" w:cs="Times New Roman"/>
          <w:i/>
          <w:sz w:val="24"/>
          <w:szCs w:val="24"/>
        </w:rPr>
      </w:pPr>
    </w:p>
    <w:p w:rsidR="00FB1DD5" w:rsidRDefault="00FB1DD5" w:rsidP="00FB7D6E">
      <w:pPr>
        <w:pStyle w:val="ListParagraph"/>
        <w:spacing w:line="360" w:lineRule="auto"/>
        <w:ind w:left="360"/>
        <w:rPr>
          <w:rFonts w:ascii="Times New Roman" w:hAnsi="Times New Roman" w:cs="Times New Roman"/>
          <w:i/>
          <w:sz w:val="24"/>
          <w:szCs w:val="24"/>
        </w:rPr>
      </w:pPr>
    </w:p>
    <w:p w:rsidR="0060542D" w:rsidRDefault="0060542D" w:rsidP="0060542D">
      <w:pPr>
        <w:pStyle w:val="ListParagraph"/>
        <w:numPr>
          <w:ilvl w:val="1"/>
          <w:numId w:val="2"/>
        </w:numPr>
        <w:spacing w:before="240" w:line="360" w:lineRule="auto"/>
        <w:rPr>
          <w:rFonts w:ascii="Times New Roman" w:hAnsi="Times New Roman" w:cs="Times New Roman"/>
          <w:sz w:val="28"/>
          <w:szCs w:val="28"/>
        </w:rPr>
      </w:pPr>
      <w:r>
        <w:rPr>
          <w:rFonts w:ascii="Times New Roman" w:hAnsi="Times New Roman" w:cs="Times New Roman"/>
          <w:sz w:val="28"/>
          <w:szCs w:val="28"/>
        </w:rPr>
        <w:lastRenderedPageBreak/>
        <w:t>LOGIN PAGE:</w:t>
      </w:r>
    </w:p>
    <w:p w:rsidR="00FB1DD5" w:rsidRDefault="0060542D" w:rsidP="00DA01C6">
      <w:pPr>
        <w:pStyle w:val="ListParagraph"/>
        <w:spacing w:before="240" w:line="360" w:lineRule="auto"/>
        <w:ind w:left="360"/>
        <w:rPr>
          <w:rFonts w:ascii="Times New Roman" w:hAnsi="Times New Roman" w:cs="Times New Roman"/>
          <w:color w:val="222222"/>
          <w:sz w:val="24"/>
          <w:szCs w:val="24"/>
          <w:shd w:val="clear" w:color="auto" w:fill="FFFFFF"/>
        </w:rPr>
      </w:pPr>
      <w:r w:rsidRPr="0060542D">
        <w:rPr>
          <w:rFonts w:ascii="Times New Roman" w:hAnsi="Times New Roman" w:cs="Times New Roman"/>
          <w:color w:val="222222"/>
          <w:sz w:val="24"/>
          <w:szCs w:val="24"/>
          <w:shd w:val="clear" w:color="auto" w:fill="FFFFFF"/>
        </w:rPr>
        <w:t xml:space="preserve">Logging in is usually used to enter a specific page, website or application, which trespassers cannot see. Once the user is logged in, the login token may be used to track </w:t>
      </w:r>
    </w:p>
    <w:p w:rsidR="0060542D" w:rsidRPr="00DA01C6" w:rsidRDefault="008F4459" w:rsidP="00DA01C6">
      <w:pPr>
        <w:pStyle w:val="ListParagraph"/>
        <w:spacing w:before="240" w:line="360" w:lineRule="auto"/>
        <w:ind w:left="360"/>
        <w:rPr>
          <w:rFonts w:ascii="Times New Roman" w:hAnsi="Times New Roman" w:cs="Times New Roman"/>
          <w:sz w:val="24"/>
          <w:szCs w:val="24"/>
        </w:rPr>
      </w:pPr>
      <w:r w:rsidRPr="0060542D">
        <w:rPr>
          <w:rFonts w:ascii="Times New Roman" w:hAnsi="Times New Roman" w:cs="Times New Roman"/>
          <w:color w:val="222222"/>
          <w:sz w:val="24"/>
          <w:szCs w:val="24"/>
          <w:shd w:val="clear" w:color="auto" w:fill="FFFFFF"/>
        </w:rPr>
        <w:t xml:space="preserve">what actions the user has taken while connected to the site </w:t>
      </w:r>
      <w:r w:rsidR="0060542D" w:rsidRPr="0060542D">
        <w:rPr>
          <w:rFonts w:ascii="Times New Roman" w:hAnsi="Times New Roman" w:cs="Times New Roman"/>
          <w:color w:val="222222"/>
          <w:sz w:val="24"/>
          <w:szCs w:val="24"/>
          <w:shd w:val="clear" w:color="auto" w:fill="FFFFFF"/>
        </w:rPr>
        <w:t>what actions the user has taken while connected to the site</w:t>
      </w:r>
      <w:r w:rsidR="00DA01C6">
        <w:rPr>
          <w:noProof/>
          <w:lang w:eastAsia="en-IN"/>
        </w:rPr>
        <w:drawing>
          <wp:anchor distT="0" distB="0" distL="114300" distR="114300" simplePos="0" relativeHeight="251660288" behindDoc="1" locked="0" layoutInCell="1" allowOverlap="1" wp14:anchorId="3372C476" wp14:editId="54E7C060">
            <wp:simplePos x="0" y="0"/>
            <wp:positionH relativeFrom="column">
              <wp:posOffset>138545</wp:posOffset>
            </wp:positionH>
            <wp:positionV relativeFrom="paragraph">
              <wp:posOffset>499398</wp:posOffset>
            </wp:positionV>
            <wp:extent cx="5728566" cy="3089122"/>
            <wp:effectExtent l="0" t="0" r="5715" b="0"/>
            <wp:wrapTight wrapText="bothSides">
              <wp:wrapPolygon edited="0">
                <wp:start x="0" y="0"/>
                <wp:lineTo x="0" y="21449"/>
                <wp:lineTo x="21550" y="21449"/>
                <wp:lineTo x="2155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jpg"/>
                    <pic:cNvPicPr/>
                  </pic:nvPicPr>
                  <pic:blipFill>
                    <a:blip r:embed="rId12">
                      <a:extLst>
                        <a:ext uri="{28A0092B-C50C-407E-A947-70E740481C1C}">
                          <a14:useLocalDpi xmlns:a14="http://schemas.microsoft.com/office/drawing/2010/main" val="0"/>
                        </a:ext>
                      </a:extLst>
                    </a:blip>
                    <a:stretch>
                      <a:fillRect/>
                    </a:stretch>
                  </pic:blipFill>
                  <pic:spPr>
                    <a:xfrm>
                      <a:off x="0" y="0"/>
                      <a:ext cx="5728566" cy="3089122"/>
                    </a:xfrm>
                    <a:prstGeom prst="rect">
                      <a:avLst/>
                    </a:prstGeom>
                  </pic:spPr>
                </pic:pic>
              </a:graphicData>
            </a:graphic>
          </wp:anchor>
        </w:drawing>
      </w:r>
      <w:r w:rsidR="00FB1DD5">
        <w:rPr>
          <w:rFonts w:ascii="Times New Roman" w:hAnsi="Times New Roman" w:cs="Times New Roman"/>
          <w:color w:val="222222"/>
          <w:sz w:val="24"/>
          <w:szCs w:val="24"/>
          <w:shd w:val="clear" w:color="auto" w:fill="FFFFFF"/>
        </w:rPr>
        <w:t>.</w:t>
      </w:r>
    </w:p>
    <w:p w:rsidR="00FB1DD5" w:rsidRPr="00FB1DD5" w:rsidRDefault="00FB1DD5" w:rsidP="00FB1DD5">
      <w:pPr>
        <w:spacing w:before="240" w:line="360" w:lineRule="auto"/>
        <w:rPr>
          <w:rFonts w:ascii="Times New Roman" w:hAnsi="Times New Roman" w:cs="Times New Roman"/>
          <w:sz w:val="28"/>
          <w:szCs w:val="28"/>
        </w:rPr>
      </w:pPr>
      <w:bookmarkStart w:id="0" w:name="_GoBack"/>
      <w:bookmarkEnd w:id="0"/>
    </w:p>
    <w:p w:rsidR="00D07273" w:rsidRDefault="00D07273" w:rsidP="00D07273">
      <w:pPr>
        <w:pStyle w:val="ListParagraph"/>
        <w:numPr>
          <w:ilvl w:val="1"/>
          <w:numId w:val="2"/>
        </w:numPr>
        <w:spacing w:before="240" w:line="360" w:lineRule="auto"/>
        <w:rPr>
          <w:rFonts w:ascii="Times New Roman" w:hAnsi="Times New Roman" w:cs="Times New Roman"/>
          <w:sz w:val="28"/>
          <w:szCs w:val="28"/>
        </w:rPr>
      </w:pPr>
      <w:r>
        <w:rPr>
          <w:rFonts w:ascii="Times New Roman" w:hAnsi="Times New Roman" w:cs="Times New Roman"/>
          <w:sz w:val="28"/>
          <w:szCs w:val="28"/>
        </w:rPr>
        <w:t>SIGN UP PAGE:</w:t>
      </w:r>
    </w:p>
    <w:p w:rsidR="00D07273" w:rsidRPr="00D07273" w:rsidRDefault="00D07273" w:rsidP="00D07273">
      <w:pPr>
        <w:pStyle w:val="ListParagraph"/>
        <w:spacing w:before="240" w:line="360" w:lineRule="auto"/>
        <w:ind w:left="360"/>
        <w:rPr>
          <w:rFonts w:ascii="Times New Roman" w:hAnsi="Times New Roman" w:cs="Times New Roman"/>
          <w:sz w:val="24"/>
          <w:szCs w:val="24"/>
        </w:rPr>
      </w:pPr>
      <w:r w:rsidRPr="00D07273">
        <w:rPr>
          <w:rFonts w:ascii="Times New Roman" w:hAnsi="Times New Roman" w:cs="Times New Roman"/>
          <w:sz w:val="24"/>
          <w:szCs w:val="24"/>
        </w:rPr>
        <w:t>The user can create an account to enter into the website.</w:t>
      </w:r>
    </w:p>
    <w:p w:rsidR="00D07273" w:rsidRDefault="00D07273" w:rsidP="00D07273">
      <w:pPr>
        <w:pStyle w:val="ListParagraph"/>
        <w:spacing w:before="240" w:line="360" w:lineRule="auto"/>
        <w:ind w:left="360"/>
        <w:rPr>
          <w:rFonts w:ascii="Times New Roman" w:hAnsi="Times New Roman" w:cs="Times New Roman"/>
          <w:sz w:val="28"/>
          <w:szCs w:val="28"/>
        </w:rPr>
      </w:pPr>
    </w:p>
    <w:p w:rsidR="00D07273" w:rsidRDefault="00CB059E" w:rsidP="00D07273">
      <w:pPr>
        <w:pStyle w:val="ListParagraph"/>
        <w:spacing w:before="240" w:line="360" w:lineRule="auto"/>
        <w:ind w:left="360"/>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26104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gn up 1.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610485"/>
                    </a:xfrm>
                    <a:prstGeom prst="rect">
                      <a:avLst/>
                    </a:prstGeom>
                  </pic:spPr>
                </pic:pic>
              </a:graphicData>
            </a:graphic>
          </wp:inline>
        </w:drawing>
      </w:r>
    </w:p>
    <w:p w:rsidR="00D07273" w:rsidRDefault="00D07273" w:rsidP="00D07273">
      <w:pPr>
        <w:pStyle w:val="ListParagraph"/>
        <w:spacing w:before="240" w:line="360" w:lineRule="auto"/>
        <w:ind w:left="360"/>
        <w:rPr>
          <w:rFonts w:ascii="Times New Roman" w:hAnsi="Times New Roman" w:cs="Times New Roman"/>
          <w:sz w:val="28"/>
          <w:szCs w:val="28"/>
        </w:rPr>
      </w:pPr>
    </w:p>
    <w:p w:rsidR="00D07273" w:rsidRDefault="00D07273" w:rsidP="00D07273">
      <w:pPr>
        <w:pStyle w:val="ListParagraph"/>
        <w:spacing w:before="240" w:line="360" w:lineRule="auto"/>
        <w:ind w:left="360"/>
        <w:rPr>
          <w:rFonts w:ascii="Times New Roman" w:hAnsi="Times New Roman" w:cs="Times New Roman"/>
          <w:sz w:val="28"/>
          <w:szCs w:val="28"/>
        </w:rPr>
      </w:pPr>
    </w:p>
    <w:p w:rsidR="00D07273" w:rsidRDefault="00D07273" w:rsidP="00D07273">
      <w:pPr>
        <w:pStyle w:val="ListParagraph"/>
        <w:numPr>
          <w:ilvl w:val="1"/>
          <w:numId w:val="2"/>
        </w:numPr>
        <w:spacing w:before="240" w:line="360" w:lineRule="auto"/>
        <w:rPr>
          <w:rFonts w:ascii="Times New Roman" w:hAnsi="Times New Roman" w:cs="Times New Roman"/>
          <w:sz w:val="28"/>
          <w:szCs w:val="28"/>
        </w:rPr>
      </w:pPr>
      <w:r>
        <w:rPr>
          <w:rFonts w:ascii="Times New Roman" w:hAnsi="Times New Roman" w:cs="Times New Roman"/>
          <w:sz w:val="28"/>
          <w:szCs w:val="28"/>
        </w:rPr>
        <w:t>PATMENT PAGE:</w:t>
      </w:r>
    </w:p>
    <w:p w:rsidR="00D07273" w:rsidRDefault="00D92F1B" w:rsidP="00D07273">
      <w:pPr>
        <w:pStyle w:val="ListParagraph"/>
        <w:spacing w:before="240" w:line="360" w:lineRule="auto"/>
        <w:ind w:left="360"/>
        <w:rPr>
          <w:rFonts w:ascii="Times New Roman" w:hAnsi="Times New Roman" w:cs="Times New Roman"/>
          <w:sz w:val="24"/>
          <w:szCs w:val="24"/>
        </w:rPr>
      </w:pPr>
      <w:r>
        <w:rPr>
          <w:rFonts w:ascii="Times New Roman" w:hAnsi="Times New Roman" w:cs="Times New Roman"/>
          <w:sz w:val="24"/>
          <w:szCs w:val="24"/>
        </w:rPr>
        <w:t>Here the users can pay money with the different card options.</w:t>
      </w:r>
    </w:p>
    <w:p w:rsidR="00D92F1B" w:rsidRPr="00243EDB" w:rsidRDefault="00D92F1B" w:rsidP="00243EDB">
      <w:pPr>
        <w:spacing w:before="240" w:line="360" w:lineRule="auto"/>
        <w:rPr>
          <w:rFonts w:ascii="Times New Roman" w:hAnsi="Times New Roman" w:cs="Times New Roman"/>
          <w:sz w:val="28"/>
          <w:szCs w:val="28"/>
        </w:rPr>
      </w:pPr>
    </w:p>
    <w:p w:rsidR="00D92F1B" w:rsidRPr="00D92F1B" w:rsidRDefault="00D92F1B" w:rsidP="00D07273">
      <w:pPr>
        <w:pStyle w:val="ListParagraph"/>
        <w:spacing w:before="240" w:line="360" w:lineRule="auto"/>
        <w:ind w:left="360"/>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5052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d.jpg"/>
                    <pic:cNvPicPr/>
                  </pic:nvPicPr>
                  <pic:blipFill>
                    <a:blip r:embed="rId14">
                      <a:extLst>
                        <a:ext uri="{28A0092B-C50C-407E-A947-70E740481C1C}">
                          <a14:useLocalDpi xmlns:a14="http://schemas.microsoft.com/office/drawing/2010/main" val="0"/>
                        </a:ext>
                      </a:extLst>
                    </a:blip>
                    <a:stretch>
                      <a:fillRect/>
                    </a:stretch>
                  </pic:blipFill>
                  <pic:spPr>
                    <a:xfrm>
                      <a:off x="0" y="0"/>
                      <a:ext cx="5754203" cy="3519078"/>
                    </a:xfrm>
                    <a:prstGeom prst="rect">
                      <a:avLst/>
                    </a:prstGeom>
                  </pic:spPr>
                </pic:pic>
              </a:graphicData>
            </a:graphic>
          </wp:inline>
        </w:drawing>
      </w:r>
    </w:p>
    <w:p w:rsidR="00D92F1B" w:rsidRPr="00D07273" w:rsidRDefault="00D92F1B" w:rsidP="00D07273">
      <w:pPr>
        <w:pStyle w:val="ListParagraph"/>
        <w:spacing w:before="240" w:line="360" w:lineRule="auto"/>
        <w:ind w:left="360"/>
        <w:rPr>
          <w:rFonts w:ascii="Times New Roman" w:hAnsi="Times New Roman" w:cs="Times New Roman"/>
          <w:sz w:val="24"/>
          <w:szCs w:val="24"/>
        </w:rPr>
      </w:pPr>
    </w:p>
    <w:p w:rsidR="00D92F1B" w:rsidRDefault="00D92F1B" w:rsidP="00D92F1B">
      <w:pPr>
        <w:pStyle w:val="ListParagraph"/>
        <w:numPr>
          <w:ilvl w:val="1"/>
          <w:numId w:val="2"/>
        </w:numPr>
        <w:spacing w:before="240" w:line="360" w:lineRule="auto"/>
        <w:rPr>
          <w:rFonts w:ascii="Times New Roman" w:hAnsi="Times New Roman" w:cs="Times New Roman"/>
          <w:sz w:val="28"/>
          <w:szCs w:val="28"/>
        </w:rPr>
      </w:pPr>
      <w:r>
        <w:rPr>
          <w:rFonts w:ascii="Times New Roman" w:hAnsi="Times New Roman" w:cs="Times New Roman"/>
          <w:sz w:val="28"/>
          <w:szCs w:val="28"/>
        </w:rPr>
        <w:t>REVIEWS PAGE:</w:t>
      </w:r>
    </w:p>
    <w:p w:rsidR="00D92F1B" w:rsidRDefault="00D92F1B" w:rsidP="00D92F1B">
      <w:pPr>
        <w:pStyle w:val="ListParagraph"/>
        <w:spacing w:after="0" w:line="360" w:lineRule="auto"/>
        <w:ind w:left="357"/>
        <w:rPr>
          <w:rFonts w:ascii="Times New Roman" w:hAnsi="Times New Roman" w:cs="Times New Roman"/>
          <w:sz w:val="24"/>
          <w:szCs w:val="24"/>
        </w:rPr>
      </w:pPr>
      <w:r w:rsidRPr="000C5AFE">
        <w:rPr>
          <w:rFonts w:ascii="Times New Roman" w:hAnsi="Times New Roman" w:cs="Times New Roman"/>
          <w:sz w:val="24"/>
          <w:szCs w:val="24"/>
        </w:rPr>
        <w:t>The user can give rating to a book based on his interest. He can rate it by giving a score of five as Excellent, four for very good, three for good, two for regular and one for deficient. The final rating of a book will depend on all the individual user rating.</w:t>
      </w:r>
    </w:p>
    <w:p w:rsidR="00871F3C" w:rsidRPr="00243EDB" w:rsidRDefault="00871F3C" w:rsidP="00243EDB">
      <w:pPr>
        <w:pStyle w:val="ListParagraph"/>
        <w:spacing w:before="240" w:line="360" w:lineRule="auto"/>
        <w:ind w:left="360"/>
        <w:rPr>
          <w:rFonts w:ascii="Times New Roman" w:hAnsi="Times New Roman" w:cs="Times New Roman"/>
          <w:sz w:val="24"/>
          <w:szCs w:val="24"/>
        </w:rPr>
      </w:pPr>
      <w:r w:rsidRPr="00871F3C">
        <w:rPr>
          <w:rFonts w:ascii="Times New Roman" w:hAnsi="Times New Roman" w:cs="Times New Roman"/>
          <w:sz w:val="24"/>
          <w:szCs w:val="24"/>
        </w:rPr>
        <w:t>Source code:</w:t>
      </w:r>
    </w:p>
    <w:p w:rsidR="00871F3C" w:rsidRPr="00871F3C" w:rsidRDefault="00871F3C" w:rsidP="00871F3C">
      <w:pPr>
        <w:pStyle w:val="ListParagraph"/>
        <w:spacing w:before="240" w:line="360" w:lineRule="auto"/>
        <w:ind w:left="360"/>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731510" cy="29864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views.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86405"/>
                    </a:xfrm>
                    <a:prstGeom prst="rect">
                      <a:avLst/>
                    </a:prstGeom>
                  </pic:spPr>
                </pic:pic>
              </a:graphicData>
            </a:graphic>
          </wp:inline>
        </w:drawing>
      </w:r>
    </w:p>
    <w:p w:rsidR="00871F3C" w:rsidRDefault="00871F3C" w:rsidP="00871F3C">
      <w:pPr>
        <w:pStyle w:val="ListParagraph"/>
        <w:numPr>
          <w:ilvl w:val="1"/>
          <w:numId w:val="2"/>
        </w:numPr>
        <w:spacing w:before="240" w:line="360" w:lineRule="auto"/>
        <w:rPr>
          <w:rFonts w:ascii="Times New Roman" w:hAnsi="Times New Roman" w:cs="Times New Roman"/>
          <w:sz w:val="28"/>
          <w:szCs w:val="28"/>
        </w:rPr>
      </w:pPr>
      <w:r>
        <w:rPr>
          <w:rFonts w:ascii="Times New Roman" w:hAnsi="Times New Roman" w:cs="Times New Roman"/>
          <w:sz w:val="28"/>
          <w:szCs w:val="28"/>
        </w:rPr>
        <w:t>ABOUT US PAGE:</w:t>
      </w:r>
    </w:p>
    <w:p w:rsidR="00871F3C" w:rsidRPr="00243EDB" w:rsidRDefault="00871F3C" w:rsidP="00243EDB">
      <w:pPr>
        <w:pStyle w:val="ListParagraph"/>
        <w:spacing w:before="240" w:line="360" w:lineRule="auto"/>
        <w:ind w:left="360"/>
        <w:rPr>
          <w:rFonts w:ascii="Times New Roman" w:hAnsi="Times New Roman" w:cs="Times New Roman"/>
          <w:sz w:val="24"/>
          <w:szCs w:val="24"/>
        </w:rPr>
      </w:pPr>
      <w:r>
        <w:rPr>
          <w:rFonts w:ascii="Times New Roman" w:hAnsi="Times New Roman" w:cs="Times New Roman"/>
          <w:sz w:val="24"/>
          <w:szCs w:val="24"/>
        </w:rPr>
        <w:t xml:space="preserve">It will </w:t>
      </w:r>
      <w:r w:rsidR="008F4459">
        <w:rPr>
          <w:rFonts w:ascii="Times New Roman" w:hAnsi="Times New Roman" w:cs="Times New Roman"/>
          <w:sz w:val="24"/>
          <w:szCs w:val="24"/>
        </w:rPr>
        <w:t>tell</w:t>
      </w:r>
      <w:r>
        <w:rPr>
          <w:rFonts w:ascii="Times New Roman" w:hAnsi="Times New Roman" w:cs="Times New Roman"/>
          <w:sz w:val="24"/>
          <w:szCs w:val="24"/>
        </w:rPr>
        <w:t xml:space="preserve"> about the creators of website. </w:t>
      </w:r>
    </w:p>
    <w:p w:rsidR="00871F3C" w:rsidRDefault="00871F3C" w:rsidP="00871F3C">
      <w:pPr>
        <w:pStyle w:val="ListParagraph"/>
        <w:spacing w:before="240" w:line="360" w:lineRule="auto"/>
        <w:ind w:left="360"/>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06185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jpg"/>
                    <pic:cNvPicPr/>
                  </pic:nvPicPr>
                  <pic:blipFill>
                    <a:blip r:embed="rId16">
                      <a:extLst>
                        <a:ext uri="{28A0092B-C50C-407E-A947-70E740481C1C}">
                          <a14:useLocalDpi xmlns:a14="http://schemas.microsoft.com/office/drawing/2010/main" val="0"/>
                        </a:ext>
                      </a:extLst>
                    </a:blip>
                    <a:stretch>
                      <a:fillRect/>
                    </a:stretch>
                  </pic:blipFill>
                  <pic:spPr>
                    <a:xfrm>
                      <a:off x="0" y="0"/>
                      <a:ext cx="5747622" cy="3070462"/>
                    </a:xfrm>
                    <a:prstGeom prst="rect">
                      <a:avLst/>
                    </a:prstGeom>
                  </pic:spPr>
                </pic:pic>
              </a:graphicData>
            </a:graphic>
          </wp:inline>
        </w:drawing>
      </w:r>
    </w:p>
    <w:p w:rsidR="00871F3C" w:rsidRDefault="00871F3C" w:rsidP="00871F3C">
      <w:pPr>
        <w:pStyle w:val="ListParagraph"/>
        <w:spacing w:before="240" w:line="360" w:lineRule="auto"/>
        <w:ind w:left="360"/>
        <w:rPr>
          <w:rFonts w:ascii="Times New Roman" w:hAnsi="Times New Roman" w:cs="Times New Roman"/>
          <w:sz w:val="28"/>
          <w:szCs w:val="28"/>
        </w:rPr>
      </w:pPr>
    </w:p>
    <w:p w:rsidR="00871F3C" w:rsidRDefault="00871F3C" w:rsidP="00871F3C">
      <w:pPr>
        <w:pStyle w:val="ListParagraph"/>
        <w:spacing w:before="240" w:line="360" w:lineRule="auto"/>
        <w:ind w:left="360"/>
        <w:rPr>
          <w:rFonts w:ascii="Times New Roman" w:hAnsi="Times New Roman" w:cs="Times New Roman"/>
          <w:sz w:val="28"/>
          <w:szCs w:val="28"/>
        </w:rPr>
      </w:pPr>
    </w:p>
    <w:p w:rsidR="00AA4A26" w:rsidRDefault="00AA4A26" w:rsidP="00AA4A26">
      <w:pPr>
        <w:pStyle w:val="ListParagraph"/>
        <w:numPr>
          <w:ilvl w:val="0"/>
          <w:numId w:val="2"/>
        </w:numPr>
        <w:spacing w:before="240" w:line="360" w:lineRule="auto"/>
        <w:rPr>
          <w:rFonts w:ascii="Times New Roman" w:hAnsi="Times New Roman" w:cs="Times New Roman"/>
          <w:sz w:val="28"/>
          <w:szCs w:val="28"/>
        </w:rPr>
      </w:pPr>
      <w:r>
        <w:rPr>
          <w:rFonts w:ascii="Times New Roman" w:hAnsi="Times New Roman" w:cs="Times New Roman"/>
          <w:sz w:val="28"/>
          <w:szCs w:val="28"/>
        </w:rPr>
        <w:t>TECHNOLOGIES AND FRAMEWORK TO BE USED</w:t>
      </w:r>
      <w:r w:rsidRPr="00AA4A26">
        <w:rPr>
          <w:rFonts w:ascii="Times New Roman" w:hAnsi="Times New Roman" w:cs="Times New Roman"/>
          <w:sz w:val="28"/>
          <w:szCs w:val="28"/>
        </w:rPr>
        <w:t>:</w:t>
      </w:r>
    </w:p>
    <w:p w:rsidR="00AA4A26" w:rsidRPr="00AA4A26" w:rsidRDefault="00AA4A26" w:rsidP="00AA4A26">
      <w:pPr>
        <w:pStyle w:val="ListParagraph"/>
        <w:numPr>
          <w:ilvl w:val="0"/>
          <w:numId w:val="12"/>
        </w:numPr>
        <w:suppressAutoHyphens/>
        <w:spacing w:after="200" w:line="276" w:lineRule="auto"/>
        <w:rPr>
          <w:rFonts w:ascii="Times New Roman" w:hAnsi="Times New Roman" w:cs="Times New Roman"/>
          <w:sz w:val="24"/>
          <w:szCs w:val="24"/>
        </w:rPr>
      </w:pPr>
      <w:r w:rsidRPr="00AA4A26">
        <w:rPr>
          <w:rFonts w:ascii="Times New Roman" w:hAnsi="Times New Roman" w:cs="Times New Roman"/>
          <w:sz w:val="24"/>
          <w:szCs w:val="24"/>
        </w:rPr>
        <w:t xml:space="preserve"> Windows 10(ultimate, enterprise) </w:t>
      </w:r>
    </w:p>
    <w:p w:rsidR="00AA4A26" w:rsidRPr="00AA4A26" w:rsidRDefault="00AA4A26" w:rsidP="00AA4A26">
      <w:pPr>
        <w:pStyle w:val="ListParagraph"/>
        <w:numPr>
          <w:ilvl w:val="0"/>
          <w:numId w:val="12"/>
        </w:numPr>
        <w:suppressAutoHyphens/>
        <w:spacing w:after="200" w:line="276" w:lineRule="auto"/>
        <w:rPr>
          <w:rFonts w:ascii="Times New Roman" w:hAnsi="Times New Roman" w:cs="Times New Roman"/>
          <w:b/>
          <w:sz w:val="24"/>
          <w:szCs w:val="24"/>
        </w:rPr>
      </w:pPr>
      <w:r w:rsidRPr="00AA4A26">
        <w:rPr>
          <w:rFonts w:ascii="Times New Roman" w:hAnsi="Times New Roman" w:cs="Times New Roman"/>
          <w:sz w:val="24"/>
          <w:szCs w:val="24"/>
        </w:rPr>
        <w:t>Notepad</w:t>
      </w:r>
    </w:p>
    <w:p w:rsidR="00AA4A26" w:rsidRPr="00AA4A26" w:rsidRDefault="00AA4A26" w:rsidP="00AA4A26">
      <w:pPr>
        <w:pStyle w:val="ListParagraph"/>
        <w:numPr>
          <w:ilvl w:val="0"/>
          <w:numId w:val="12"/>
        </w:numPr>
        <w:suppressAutoHyphens/>
        <w:spacing w:after="200" w:line="276" w:lineRule="auto"/>
        <w:rPr>
          <w:rFonts w:ascii="Times New Roman" w:hAnsi="Times New Roman" w:cs="Times New Roman"/>
          <w:b/>
          <w:sz w:val="24"/>
          <w:szCs w:val="24"/>
        </w:rPr>
      </w:pPr>
      <w:r w:rsidRPr="00AA4A26">
        <w:rPr>
          <w:rFonts w:ascii="Times New Roman" w:hAnsi="Times New Roman" w:cs="Times New Roman"/>
          <w:sz w:val="24"/>
          <w:szCs w:val="24"/>
        </w:rPr>
        <w:t>HTML</w:t>
      </w:r>
    </w:p>
    <w:p w:rsidR="00AA4A26" w:rsidRPr="00AA4A26" w:rsidRDefault="00AA4A26" w:rsidP="00AA4A26">
      <w:pPr>
        <w:pStyle w:val="ListParagraph"/>
        <w:numPr>
          <w:ilvl w:val="0"/>
          <w:numId w:val="12"/>
        </w:numPr>
        <w:suppressAutoHyphens/>
        <w:spacing w:after="200" w:line="276" w:lineRule="auto"/>
        <w:rPr>
          <w:rFonts w:ascii="Times New Roman" w:hAnsi="Times New Roman" w:cs="Times New Roman"/>
          <w:b/>
          <w:sz w:val="24"/>
          <w:szCs w:val="24"/>
        </w:rPr>
      </w:pPr>
      <w:r w:rsidRPr="00AA4A26">
        <w:rPr>
          <w:rFonts w:ascii="Times New Roman" w:hAnsi="Times New Roman" w:cs="Times New Roman"/>
          <w:sz w:val="24"/>
          <w:szCs w:val="24"/>
        </w:rPr>
        <w:t>CSS</w:t>
      </w:r>
    </w:p>
    <w:p w:rsidR="00AA4A26" w:rsidRPr="00AA4A26" w:rsidRDefault="00AA4A26" w:rsidP="00AA4A26">
      <w:pPr>
        <w:pStyle w:val="ListParagraph"/>
        <w:numPr>
          <w:ilvl w:val="0"/>
          <w:numId w:val="12"/>
        </w:numPr>
        <w:suppressAutoHyphens/>
        <w:spacing w:after="200" w:line="276" w:lineRule="auto"/>
        <w:rPr>
          <w:rFonts w:ascii="Times New Roman" w:hAnsi="Times New Roman" w:cs="Times New Roman"/>
          <w:b/>
          <w:sz w:val="24"/>
          <w:szCs w:val="24"/>
        </w:rPr>
      </w:pPr>
      <w:r w:rsidRPr="00AA4A26">
        <w:rPr>
          <w:rFonts w:ascii="Times New Roman" w:hAnsi="Times New Roman" w:cs="Times New Roman"/>
          <w:sz w:val="24"/>
          <w:szCs w:val="24"/>
        </w:rPr>
        <w:t>JAVASCRIPT</w:t>
      </w:r>
    </w:p>
    <w:p w:rsidR="00AA4A26" w:rsidRPr="00AA4A26" w:rsidRDefault="00AA4A26" w:rsidP="00AA4A26">
      <w:pPr>
        <w:pStyle w:val="ListParagraph"/>
        <w:numPr>
          <w:ilvl w:val="0"/>
          <w:numId w:val="12"/>
        </w:numPr>
        <w:suppressAutoHyphens/>
        <w:spacing w:after="200" w:line="276" w:lineRule="auto"/>
        <w:rPr>
          <w:rFonts w:ascii="Times New Roman" w:hAnsi="Times New Roman" w:cs="Times New Roman"/>
          <w:b/>
          <w:sz w:val="24"/>
          <w:szCs w:val="24"/>
        </w:rPr>
      </w:pPr>
      <w:r w:rsidRPr="00AA4A26">
        <w:rPr>
          <w:rFonts w:ascii="Times New Roman" w:hAnsi="Times New Roman" w:cs="Times New Roman"/>
          <w:sz w:val="24"/>
          <w:szCs w:val="24"/>
        </w:rPr>
        <w:lastRenderedPageBreak/>
        <w:t>BOOTSTRAP</w:t>
      </w:r>
    </w:p>
    <w:p w:rsidR="00AA4A26" w:rsidRPr="00AA4A26" w:rsidRDefault="00AA4A26" w:rsidP="00AA4A26">
      <w:pPr>
        <w:pStyle w:val="ListParagraph"/>
        <w:suppressAutoHyphens/>
        <w:spacing w:after="200" w:line="276" w:lineRule="auto"/>
        <w:rPr>
          <w:rFonts w:ascii="Times New Roman" w:hAnsi="Times New Roman" w:cs="Times New Roman"/>
          <w:b/>
          <w:sz w:val="28"/>
          <w:szCs w:val="28"/>
        </w:rPr>
      </w:pPr>
    </w:p>
    <w:p w:rsidR="00AA4A26" w:rsidRPr="00AA4A26" w:rsidRDefault="00AA4A26" w:rsidP="00AA4A26">
      <w:pPr>
        <w:rPr>
          <w:rFonts w:ascii="Times New Roman" w:hAnsi="Times New Roman" w:cs="Times New Roman"/>
          <w:sz w:val="28"/>
          <w:szCs w:val="28"/>
        </w:rPr>
      </w:pPr>
      <w:r w:rsidRPr="00AA4A26">
        <w:rPr>
          <w:rFonts w:ascii="Times New Roman" w:hAnsi="Times New Roman" w:cs="Times New Roman"/>
          <w:b/>
          <w:sz w:val="28"/>
          <w:szCs w:val="28"/>
        </w:rPr>
        <w:t>Hardware Components:</w:t>
      </w:r>
    </w:p>
    <w:p w:rsidR="00AA4A26" w:rsidRPr="00AA4A26" w:rsidRDefault="00AA4A26" w:rsidP="00AA4A26">
      <w:pPr>
        <w:numPr>
          <w:ilvl w:val="0"/>
          <w:numId w:val="13"/>
        </w:numPr>
        <w:suppressAutoHyphens/>
        <w:spacing w:after="0" w:line="240" w:lineRule="auto"/>
        <w:rPr>
          <w:rFonts w:ascii="Times New Roman" w:hAnsi="Times New Roman" w:cs="Times New Roman"/>
          <w:sz w:val="24"/>
          <w:szCs w:val="24"/>
        </w:rPr>
      </w:pPr>
      <w:r w:rsidRPr="00AA4A26">
        <w:rPr>
          <w:rFonts w:ascii="Times New Roman" w:hAnsi="Times New Roman" w:cs="Times New Roman"/>
          <w:sz w:val="24"/>
          <w:szCs w:val="24"/>
        </w:rPr>
        <w:t>Processor – i3</w:t>
      </w:r>
    </w:p>
    <w:p w:rsidR="00AA4A26" w:rsidRPr="00AA4A26" w:rsidRDefault="00AA4A26" w:rsidP="00AA4A26">
      <w:pPr>
        <w:numPr>
          <w:ilvl w:val="0"/>
          <w:numId w:val="13"/>
        </w:numPr>
        <w:suppressAutoHyphens/>
        <w:spacing w:after="0" w:line="240" w:lineRule="auto"/>
        <w:rPr>
          <w:rFonts w:ascii="Times New Roman" w:hAnsi="Times New Roman" w:cs="Times New Roman"/>
          <w:sz w:val="24"/>
          <w:szCs w:val="24"/>
        </w:rPr>
      </w:pPr>
      <w:r w:rsidRPr="00AA4A26">
        <w:rPr>
          <w:rFonts w:ascii="Times New Roman" w:hAnsi="Times New Roman" w:cs="Times New Roman"/>
          <w:sz w:val="24"/>
          <w:szCs w:val="24"/>
        </w:rPr>
        <w:t>Hard Disk – 5 GB</w:t>
      </w:r>
    </w:p>
    <w:p w:rsidR="00AA4A26" w:rsidRPr="00AA4A26" w:rsidRDefault="00AA4A26" w:rsidP="00AA4A26">
      <w:pPr>
        <w:numPr>
          <w:ilvl w:val="0"/>
          <w:numId w:val="13"/>
        </w:numPr>
        <w:suppressAutoHyphens/>
        <w:spacing w:after="0" w:line="240" w:lineRule="auto"/>
        <w:rPr>
          <w:rFonts w:ascii="Times New Roman" w:hAnsi="Times New Roman" w:cs="Times New Roman"/>
          <w:b/>
          <w:sz w:val="24"/>
          <w:szCs w:val="24"/>
        </w:rPr>
      </w:pPr>
      <w:r w:rsidRPr="00AA4A26">
        <w:rPr>
          <w:rFonts w:ascii="Times New Roman" w:hAnsi="Times New Roman" w:cs="Times New Roman"/>
          <w:sz w:val="24"/>
          <w:szCs w:val="24"/>
        </w:rPr>
        <w:t>Memory – 1GB RAM</w:t>
      </w:r>
    </w:p>
    <w:p w:rsidR="00AA4A26" w:rsidRPr="00AA4A26" w:rsidRDefault="00AA4A26" w:rsidP="00AA4A26">
      <w:pPr>
        <w:pStyle w:val="ListParagraph"/>
        <w:spacing w:before="240" w:line="360" w:lineRule="auto"/>
        <w:ind w:left="360"/>
        <w:rPr>
          <w:rFonts w:ascii="Times New Roman" w:hAnsi="Times New Roman" w:cs="Times New Roman"/>
          <w:sz w:val="24"/>
          <w:szCs w:val="24"/>
        </w:rPr>
      </w:pPr>
    </w:p>
    <w:p w:rsidR="0060542D" w:rsidRDefault="00FA2174" w:rsidP="00AA4A26">
      <w:pPr>
        <w:pStyle w:val="ListParagraph"/>
        <w:numPr>
          <w:ilvl w:val="0"/>
          <w:numId w:val="2"/>
        </w:numPr>
        <w:spacing w:before="240" w:line="360" w:lineRule="auto"/>
        <w:rPr>
          <w:rFonts w:ascii="Times New Roman" w:hAnsi="Times New Roman" w:cs="Times New Roman"/>
          <w:sz w:val="28"/>
          <w:szCs w:val="28"/>
        </w:rPr>
      </w:pPr>
      <w:r>
        <w:rPr>
          <w:rFonts w:ascii="Times New Roman" w:hAnsi="Times New Roman" w:cs="Times New Roman"/>
          <w:sz w:val="28"/>
          <w:szCs w:val="28"/>
        </w:rPr>
        <w:t>SWOT Analysis achieved in project:</w:t>
      </w:r>
    </w:p>
    <w:p w:rsidR="00FA2174" w:rsidRDefault="00FA2174" w:rsidP="00FA2174">
      <w:pPr>
        <w:pStyle w:val="ListParagraph"/>
        <w:numPr>
          <w:ilvl w:val="1"/>
          <w:numId w:val="2"/>
        </w:numPr>
        <w:spacing w:before="240" w:line="360" w:lineRule="auto"/>
        <w:rPr>
          <w:rFonts w:ascii="Times New Roman" w:hAnsi="Times New Roman" w:cs="Times New Roman"/>
          <w:sz w:val="28"/>
          <w:szCs w:val="28"/>
        </w:rPr>
      </w:pPr>
      <w:r>
        <w:rPr>
          <w:rFonts w:ascii="Times New Roman" w:hAnsi="Times New Roman" w:cs="Times New Roman"/>
          <w:sz w:val="28"/>
          <w:szCs w:val="28"/>
        </w:rPr>
        <w:t>S</w:t>
      </w:r>
      <w:r w:rsidR="00FE2741">
        <w:rPr>
          <w:rFonts w:ascii="Times New Roman" w:hAnsi="Times New Roman" w:cs="Times New Roman"/>
          <w:sz w:val="28"/>
          <w:szCs w:val="28"/>
        </w:rPr>
        <w:t>TRENGTHS</w:t>
      </w:r>
      <w:r>
        <w:rPr>
          <w:rFonts w:ascii="Times New Roman" w:hAnsi="Times New Roman" w:cs="Times New Roman"/>
          <w:sz w:val="28"/>
          <w:szCs w:val="28"/>
        </w:rPr>
        <w:t>:</w:t>
      </w:r>
    </w:p>
    <w:p w:rsidR="00FA2174" w:rsidRPr="00FA2174" w:rsidRDefault="00FA2174" w:rsidP="00FE2741">
      <w:pPr>
        <w:pStyle w:val="ListParagraph"/>
        <w:numPr>
          <w:ilvl w:val="0"/>
          <w:numId w:val="15"/>
        </w:numPr>
        <w:suppressAutoHyphens/>
        <w:spacing w:after="0" w:line="360" w:lineRule="auto"/>
        <w:ind w:hanging="357"/>
        <w:rPr>
          <w:rFonts w:ascii="Times New Roman" w:eastAsia="Times New Roman" w:hAnsi="Times New Roman" w:cs="Times New Roman"/>
          <w:sz w:val="24"/>
          <w:szCs w:val="24"/>
        </w:rPr>
      </w:pPr>
      <w:r w:rsidRPr="00FA2174">
        <w:rPr>
          <w:rFonts w:ascii="Times New Roman" w:eastAsia="Times New Roman" w:hAnsi="Times New Roman" w:cs="Times New Roman"/>
          <w:sz w:val="24"/>
          <w:szCs w:val="24"/>
        </w:rPr>
        <w:t>Helps Books Store to automate furniture selling online.</w:t>
      </w:r>
    </w:p>
    <w:p w:rsidR="00FA2174" w:rsidRPr="00FA2174" w:rsidRDefault="00FA2174" w:rsidP="00FE2741">
      <w:pPr>
        <w:pStyle w:val="ListParagraph"/>
        <w:numPr>
          <w:ilvl w:val="0"/>
          <w:numId w:val="15"/>
        </w:numPr>
        <w:suppressAutoHyphens/>
        <w:spacing w:after="0" w:line="360" w:lineRule="auto"/>
        <w:ind w:hanging="357"/>
        <w:rPr>
          <w:rFonts w:ascii="Times New Roman" w:eastAsia="Times New Roman" w:hAnsi="Times New Roman" w:cs="Times New Roman"/>
          <w:sz w:val="24"/>
          <w:szCs w:val="24"/>
        </w:rPr>
      </w:pPr>
      <w:r w:rsidRPr="00FA2174">
        <w:rPr>
          <w:rFonts w:ascii="Times New Roman" w:eastAsia="Times New Roman" w:hAnsi="Times New Roman" w:cs="Times New Roman"/>
          <w:sz w:val="24"/>
          <w:szCs w:val="24"/>
        </w:rPr>
        <w:t>Helps Books Store to take cc payments.</w:t>
      </w:r>
    </w:p>
    <w:p w:rsidR="00FA2174" w:rsidRPr="00FA2174" w:rsidRDefault="00FA2174" w:rsidP="00FE2741">
      <w:pPr>
        <w:pStyle w:val="ListParagraph"/>
        <w:numPr>
          <w:ilvl w:val="0"/>
          <w:numId w:val="15"/>
        </w:numPr>
        <w:suppressAutoHyphens/>
        <w:spacing w:after="0" w:line="360" w:lineRule="auto"/>
        <w:ind w:hanging="357"/>
        <w:rPr>
          <w:rFonts w:ascii="Times New Roman" w:eastAsia="Times New Roman" w:hAnsi="Times New Roman" w:cs="Times New Roman"/>
          <w:sz w:val="24"/>
          <w:szCs w:val="24"/>
        </w:rPr>
      </w:pPr>
      <w:r w:rsidRPr="00FA2174">
        <w:rPr>
          <w:rFonts w:ascii="Times New Roman" w:eastAsia="Times New Roman" w:hAnsi="Times New Roman" w:cs="Times New Roman"/>
          <w:sz w:val="24"/>
          <w:szCs w:val="24"/>
        </w:rPr>
        <w:t>User can check items in the cart on any page.</w:t>
      </w:r>
    </w:p>
    <w:p w:rsidR="00FA2174" w:rsidRPr="00FA2174" w:rsidRDefault="00FA2174" w:rsidP="00FE2741">
      <w:pPr>
        <w:pStyle w:val="ListParagraph"/>
        <w:numPr>
          <w:ilvl w:val="0"/>
          <w:numId w:val="15"/>
        </w:numPr>
        <w:suppressAutoHyphens/>
        <w:spacing w:after="0" w:line="360" w:lineRule="auto"/>
        <w:ind w:hanging="357"/>
        <w:rPr>
          <w:rFonts w:ascii="Times New Roman" w:eastAsia="Times New Roman" w:hAnsi="Times New Roman" w:cs="Times New Roman"/>
          <w:sz w:val="24"/>
          <w:szCs w:val="24"/>
        </w:rPr>
      </w:pPr>
      <w:r w:rsidRPr="00FA2174">
        <w:rPr>
          <w:rFonts w:ascii="Times New Roman" w:eastAsia="Times New Roman" w:hAnsi="Times New Roman" w:cs="Times New Roman"/>
          <w:sz w:val="24"/>
          <w:szCs w:val="24"/>
        </w:rPr>
        <w:t xml:space="preserve">Filters help the user to look for items according to his convenience. </w:t>
      </w:r>
    </w:p>
    <w:p w:rsidR="00FA2174" w:rsidRDefault="00FA2174" w:rsidP="00FE2741">
      <w:pPr>
        <w:pStyle w:val="ListParagraph"/>
        <w:numPr>
          <w:ilvl w:val="1"/>
          <w:numId w:val="2"/>
        </w:numPr>
        <w:spacing w:before="240" w:line="360" w:lineRule="auto"/>
        <w:ind w:hanging="357"/>
        <w:rPr>
          <w:rFonts w:ascii="Times New Roman" w:hAnsi="Times New Roman" w:cs="Times New Roman"/>
          <w:sz w:val="24"/>
          <w:szCs w:val="24"/>
        </w:rPr>
      </w:pPr>
      <w:r>
        <w:rPr>
          <w:rFonts w:ascii="Times New Roman" w:hAnsi="Times New Roman" w:cs="Times New Roman"/>
          <w:sz w:val="24"/>
          <w:szCs w:val="24"/>
        </w:rPr>
        <w:t xml:space="preserve">    </w:t>
      </w:r>
      <w:r w:rsidR="00FE2741">
        <w:rPr>
          <w:rFonts w:ascii="Times New Roman" w:hAnsi="Times New Roman" w:cs="Times New Roman"/>
          <w:sz w:val="24"/>
          <w:szCs w:val="24"/>
        </w:rPr>
        <w:t>WEAKNESS</w:t>
      </w:r>
      <w:r>
        <w:rPr>
          <w:rFonts w:ascii="Times New Roman" w:hAnsi="Times New Roman" w:cs="Times New Roman"/>
          <w:sz w:val="24"/>
          <w:szCs w:val="24"/>
        </w:rPr>
        <w:t>:</w:t>
      </w:r>
    </w:p>
    <w:p w:rsidR="00FA2174" w:rsidRPr="00FA2174" w:rsidRDefault="00FA2174" w:rsidP="00FE2741">
      <w:pPr>
        <w:pStyle w:val="ListParagraph"/>
        <w:numPr>
          <w:ilvl w:val="0"/>
          <w:numId w:val="17"/>
        </w:numPr>
        <w:suppressAutoHyphens/>
        <w:spacing w:after="0" w:line="360" w:lineRule="auto"/>
        <w:rPr>
          <w:rFonts w:ascii="Times New Roman" w:hAnsi="Times New Roman" w:cs="Times New Roman"/>
          <w:sz w:val="24"/>
          <w:szCs w:val="24"/>
        </w:rPr>
      </w:pPr>
      <w:r w:rsidRPr="00FA2174">
        <w:rPr>
          <w:rFonts w:ascii="Times New Roman" w:hAnsi="Times New Roman" w:cs="Times New Roman"/>
          <w:sz w:val="24"/>
          <w:szCs w:val="24"/>
        </w:rPr>
        <w:t>Does not keep track of stock.</w:t>
      </w:r>
    </w:p>
    <w:p w:rsidR="00FA2174" w:rsidRPr="00FA2174" w:rsidRDefault="00FA2174" w:rsidP="00FE2741">
      <w:pPr>
        <w:pStyle w:val="ListParagraph"/>
        <w:numPr>
          <w:ilvl w:val="0"/>
          <w:numId w:val="17"/>
        </w:numPr>
        <w:suppressAutoHyphens/>
        <w:spacing w:after="0" w:line="360" w:lineRule="auto"/>
        <w:rPr>
          <w:rFonts w:ascii="Times New Roman" w:hAnsi="Times New Roman" w:cs="Times New Roman"/>
          <w:sz w:val="24"/>
          <w:szCs w:val="24"/>
        </w:rPr>
      </w:pPr>
      <w:r w:rsidRPr="00FA2174">
        <w:rPr>
          <w:rFonts w:ascii="Times New Roman" w:hAnsi="Times New Roman" w:cs="Times New Roman"/>
          <w:sz w:val="24"/>
          <w:szCs w:val="24"/>
        </w:rPr>
        <w:t>No email or Message Confirmation of the order.</w:t>
      </w:r>
    </w:p>
    <w:p w:rsidR="00FA2174" w:rsidRDefault="00FA2174" w:rsidP="00FE2741">
      <w:pPr>
        <w:pStyle w:val="ListParagraph"/>
        <w:spacing w:after="0" w:line="360" w:lineRule="auto"/>
        <w:rPr>
          <w:rFonts w:ascii="Times New Roman" w:hAnsi="Times New Roman" w:cs="Times New Roman"/>
          <w:sz w:val="36"/>
          <w:szCs w:val="36"/>
        </w:rPr>
      </w:pPr>
    </w:p>
    <w:p w:rsidR="00DA01C6" w:rsidRPr="00186878" w:rsidRDefault="00DA01C6" w:rsidP="00FE2741">
      <w:pPr>
        <w:pStyle w:val="ListParagraph"/>
        <w:numPr>
          <w:ilvl w:val="1"/>
          <w:numId w:val="2"/>
        </w:numPr>
        <w:spacing w:line="360" w:lineRule="auto"/>
        <w:rPr>
          <w:rFonts w:ascii="Times New Roman" w:hAnsi="Times New Roman" w:cs="Times New Roman"/>
          <w:sz w:val="28"/>
          <w:szCs w:val="28"/>
        </w:rPr>
      </w:pPr>
      <w:r w:rsidRPr="00186878">
        <w:rPr>
          <w:rFonts w:ascii="Times New Roman" w:hAnsi="Times New Roman" w:cs="Times New Roman"/>
          <w:sz w:val="28"/>
          <w:szCs w:val="28"/>
        </w:rPr>
        <w:t>A</w:t>
      </w:r>
      <w:r w:rsidR="00FE2741">
        <w:rPr>
          <w:rFonts w:ascii="Times New Roman" w:hAnsi="Times New Roman" w:cs="Times New Roman"/>
          <w:sz w:val="28"/>
          <w:szCs w:val="28"/>
        </w:rPr>
        <w:t>PPLICATIONS:</w:t>
      </w:r>
    </w:p>
    <w:p w:rsidR="00DA01C6" w:rsidRPr="00DA01C6" w:rsidRDefault="00DA01C6" w:rsidP="00FE2741">
      <w:pPr>
        <w:pStyle w:val="ListParagraph"/>
        <w:spacing w:after="0" w:line="360" w:lineRule="auto"/>
        <w:rPr>
          <w:rFonts w:ascii="Times New Roman" w:hAnsi="Times New Roman" w:cs="Times New Roman"/>
          <w:sz w:val="28"/>
          <w:szCs w:val="28"/>
        </w:rPr>
      </w:pPr>
    </w:p>
    <w:p w:rsidR="00DA01C6" w:rsidRPr="00DA01C6" w:rsidRDefault="00DA01C6" w:rsidP="00FE2741">
      <w:pPr>
        <w:pStyle w:val="ListParagraph"/>
        <w:numPr>
          <w:ilvl w:val="0"/>
          <w:numId w:val="18"/>
        </w:numPr>
        <w:suppressAutoHyphens/>
        <w:spacing w:after="200" w:line="360" w:lineRule="auto"/>
        <w:rPr>
          <w:rFonts w:ascii="Times New Roman" w:hAnsi="Times New Roman" w:cs="Times New Roman"/>
          <w:sz w:val="24"/>
          <w:szCs w:val="24"/>
        </w:rPr>
      </w:pPr>
      <w:r w:rsidRPr="00DA01C6">
        <w:rPr>
          <w:rFonts w:ascii="Times New Roman" w:hAnsi="Times New Roman" w:cs="Times New Roman"/>
          <w:sz w:val="24"/>
          <w:szCs w:val="24"/>
        </w:rPr>
        <w:t xml:space="preserve">This system can be limited to particular books by Author or </w:t>
      </w:r>
      <w:r w:rsidRPr="00DA01C6">
        <w:rPr>
          <w:rFonts w:ascii="Times New Roman" w:eastAsia="Times New Roman" w:hAnsi="Times New Roman" w:cs="Times New Roman"/>
          <w:sz w:val="24"/>
          <w:szCs w:val="24"/>
        </w:rPr>
        <w:t xml:space="preserve">Books Store </w:t>
      </w:r>
      <w:r w:rsidRPr="00DA01C6">
        <w:rPr>
          <w:rFonts w:ascii="Times New Roman" w:hAnsi="Times New Roman" w:cs="Times New Roman"/>
          <w:sz w:val="24"/>
          <w:szCs w:val="24"/>
        </w:rPr>
        <w:t>or can be used on global scale.</w:t>
      </w:r>
    </w:p>
    <w:p w:rsidR="00FA2174" w:rsidRDefault="00DA01C6" w:rsidP="00FE2741">
      <w:pPr>
        <w:pStyle w:val="ListParagraph"/>
        <w:numPr>
          <w:ilvl w:val="0"/>
          <w:numId w:val="19"/>
        </w:numPr>
        <w:spacing w:before="240" w:line="360" w:lineRule="auto"/>
        <w:rPr>
          <w:rFonts w:ascii="Times New Roman" w:hAnsi="Times New Roman" w:cs="Times New Roman"/>
          <w:sz w:val="24"/>
          <w:szCs w:val="24"/>
        </w:rPr>
      </w:pPr>
      <w:r w:rsidRPr="00DA01C6">
        <w:rPr>
          <w:rFonts w:ascii="Times New Roman" w:hAnsi="Times New Roman" w:cs="Times New Roman"/>
          <w:sz w:val="24"/>
          <w:szCs w:val="24"/>
        </w:rPr>
        <w:t xml:space="preserve">This system can be used to sell like chain of </w:t>
      </w:r>
      <w:r w:rsidRPr="00DA01C6">
        <w:rPr>
          <w:rFonts w:ascii="Times New Roman" w:eastAsia="Times New Roman" w:hAnsi="Times New Roman" w:cs="Times New Roman"/>
          <w:sz w:val="24"/>
          <w:szCs w:val="24"/>
        </w:rPr>
        <w:t>Books Store</w:t>
      </w:r>
      <w:r w:rsidRPr="00DA01C6">
        <w:rPr>
          <w:rFonts w:ascii="Times New Roman" w:hAnsi="Times New Roman" w:cs="Times New Roman"/>
          <w:sz w:val="24"/>
          <w:szCs w:val="24"/>
        </w:rPr>
        <w:t xml:space="preserve"> from a</w:t>
      </w:r>
      <w:r>
        <w:rPr>
          <w:rFonts w:ascii="Times New Roman" w:hAnsi="Times New Roman" w:cs="Times New Roman"/>
          <w:sz w:val="24"/>
          <w:szCs w:val="24"/>
        </w:rPr>
        <w:t xml:space="preserve"> website.</w:t>
      </w:r>
    </w:p>
    <w:p w:rsidR="00FE2741" w:rsidRDefault="00FE2741" w:rsidP="00FE2741">
      <w:pPr>
        <w:pStyle w:val="ListParagraph"/>
        <w:spacing w:before="240" w:line="360" w:lineRule="auto"/>
        <w:ind w:left="785"/>
        <w:rPr>
          <w:rFonts w:ascii="Times New Roman" w:hAnsi="Times New Roman" w:cs="Times New Roman"/>
          <w:sz w:val="24"/>
          <w:szCs w:val="24"/>
        </w:rPr>
      </w:pPr>
    </w:p>
    <w:p w:rsidR="00186878" w:rsidRDefault="00186878" w:rsidP="00186878">
      <w:pPr>
        <w:pStyle w:val="ListParagraph"/>
        <w:numPr>
          <w:ilvl w:val="1"/>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E2741">
        <w:rPr>
          <w:rFonts w:ascii="Times New Roman" w:hAnsi="Times New Roman" w:cs="Times New Roman"/>
          <w:sz w:val="24"/>
          <w:szCs w:val="24"/>
        </w:rPr>
        <w:t>CONCLUSION:</w:t>
      </w:r>
    </w:p>
    <w:p w:rsidR="00FE2741" w:rsidRPr="00DA01C6" w:rsidRDefault="00FE2741" w:rsidP="00FE2741">
      <w:pPr>
        <w:pStyle w:val="ListParagraph"/>
        <w:spacing w:before="240" w:line="360" w:lineRule="auto"/>
        <w:ind w:left="360"/>
        <w:rPr>
          <w:rFonts w:ascii="Times New Roman" w:hAnsi="Times New Roman" w:cs="Times New Roman"/>
          <w:sz w:val="24"/>
          <w:szCs w:val="24"/>
        </w:rPr>
      </w:pPr>
    </w:p>
    <w:p w:rsidR="00FB7D6E" w:rsidRDefault="00FE2741" w:rsidP="00FB7D6E">
      <w:pPr>
        <w:pStyle w:val="ListParagraph"/>
        <w:spacing w:line="360" w:lineRule="auto"/>
        <w:ind w:left="360"/>
        <w:rPr>
          <w:rFonts w:ascii="Times New Roman" w:hAnsi="Times New Roman" w:cs="Times New Roman"/>
          <w:i/>
          <w:sz w:val="24"/>
          <w:szCs w:val="24"/>
        </w:rPr>
      </w:pPr>
      <w:r>
        <w:rPr>
          <w:rFonts w:ascii="Times New Roman" w:hAnsi="Times New Roman" w:cs="Times New Roman"/>
          <w:sz w:val="24"/>
          <w:szCs w:val="24"/>
        </w:rPr>
        <w:t xml:space="preserve">Online Book Purchasing </w:t>
      </w:r>
      <w:r w:rsidRPr="009E6AB2">
        <w:rPr>
          <w:rFonts w:ascii="Times New Roman" w:hAnsi="Times New Roman" w:cs="Times New Roman"/>
          <w:sz w:val="24"/>
          <w:szCs w:val="24"/>
        </w:rPr>
        <w:t>Website</w:t>
      </w:r>
      <w:r>
        <w:rPr>
          <w:rFonts w:ascii="Times New Roman" w:hAnsi="Times New Roman" w:cs="Times New Roman"/>
          <w:sz w:val="24"/>
          <w:szCs w:val="24"/>
        </w:rPr>
        <w:t xml:space="preserve"> are it will </w:t>
      </w:r>
      <w:r w:rsidRPr="009E6AB2">
        <w:rPr>
          <w:rFonts w:ascii="Times New Roman" w:hAnsi="Times New Roman" w:cs="Times New Roman"/>
          <w:sz w:val="24"/>
          <w:szCs w:val="24"/>
        </w:rPr>
        <w:t>provide customers</w:t>
      </w:r>
      <w:r>
        <w:rPr>
          <w:rFonts w:ascii="Times New Roman" w:hAnsi="Times New Roman" w:cs="Times New Roman"/>
          <w:sz w:val="24"/>
          <w:szCs w:val="24"/>
        </w:rPr>
        <w:t xml:space="preserve"> with online shopping through a </w:t>
      </w:r>
      <w:r w:rsidRPr="009E6AB2">
        <w:rPr>
          <w:rFonts w:ascii="Times New Roman" w:hAnsi="Times New Roman" w:cs="Times New Roman"/>
          <w:sz w:val="24"/>
          <w:szCs w:val="24"/>
        </w:rPr>
        <w:t>web browser. A customer can, create, sign in to his account, place items into a shopping cart and purchase using his credit card details.</w:t>
      </w:r>
      <w:r>
        <w:rPr>
          <w:rFonts w:ascii="Times New Roman" w:hAnsi="Times New Roman" w:cs="Times New Roman"/>
          <w:sz w:val="24"/>
          <w:szCs w:val="24"/>
        </w:rPr>
        <w:t xml:space="preserve"> </w:t>
      </w:r>
      <w:r w:rsidRPr="00DA04AC">
        <w:rPr>
          <w:rFonts w:ascii="Times New Roman" w:hAnsi="Times New Roman" w:cs="Times New Roman"/>
          <w:sz w:val="24"/>
          <w:szCs w:val="24"/>
        </w:rPr>
        <w:t>Online Book store is an online web application where t</w:t>
      </w:r>
      <w:r>
        <w:rPr>
          <w:rFonts w:ascii="Times New Roman" w:hAnsi="Times New Roman" w:cs="Times New Roman"/>
          <w:sz w:val="24"/>
          <w:szCs w:val="24"/>
        </w:rPr>
        <w:t xml:space="preserve">he customer can purchase books </w:t>
      </w:r>
      <w:r w:rsidRPr="00DA04AC">
        <w:rPr>
          <w:rFonts w:ascii="Times New Roman" w:hAnsi="Times New Roman" w:cs="Times New Roman"/>
          <w:sz w:val="24"/>
          <w:szCs w:val="24"/>
        </w:rPr>
        <w:t>online. Through a web browser the customers can</w:t>
      </w:r>
      <w:r>
        <w:rPr>
          <w:rFonts w:ascii="Times New Roman" w:hAnsi="Times New Roman" w:cs="Times New Roman"/>
          <w:sz w:val="24"/>
          <w:szCs w:val="24"/>
        </w:rPr>
        <w:t xml:space="preserve"> search for a book by its title </w:t>
      </w:r>
      <w:r w:rsidRPr="00DA04AC">
        <w:rPr>
          <w:rFonts w:ascii="Times New Roman" w:hAnsi="Times New Roman" w:cs="Times New Roman"/>
          <w:sz w:val="24"/>
          <w:szCs w:val="24"/>
        </w:rPr>
        <w:t xml:space="preserve">or author, later can add to the shopping cart and finally purchase using credit card </w:t>
      </w:r>
      <w:r>
        <w:rPr>
          <w:rFonts w:ascii="Times New Roman" w:hAnsi="Times New Roman" w:cs="Times New Roman"/>
          <w:sz w:val="24"/>
          <w:szCs w:val="24"/>
        </w:rPr>
        <w:t xml:space="preserve">  </w:t>
      </w:r>
      <w:r w:rsidRPr="00DA04AC">
        <w:rPr>
          <w:rFonts w:ascii="Times New Roman" w:hAnsi="Times New Roman" w:cs="Times New Roman"/>
          <w:sz w:val="24"/>
          <w:szCs w:val="24"/>
        </w:rPr>
        <w:t xml:space="preserve">transaction. The user can login using his account details or </w:t>
      </w:r>
      <w:r>
        <w:rPr>
          <w:rFonts w:ascii="Times New Roman" w:hAnsi="Times New Roman" w:cs="Times New Roman"/>
          <w:sz w:val="24"/>
          <w:szCs w:val="24"/>
        </w:rPr>
        <w:t xml:space="preserve">new customers can set </w:t>
      </w:r>
      <w:r w:rsidRPr="00DA04AC">
        <w:rPr>
          <w:rFonts w:ascii="Times New Roman" w:hAnsi="Times New Roman" w:cs="Times New Roman"/>
          <w:sz w:val="24"/>
          <w:szCs w:val="24"/>
        </w:rPr>
        <w:t>up an account very quickly</w:t>
      </w:r>
      <w:r>
        <w:rPr>
          <w:rFonts w:ascii="Times New Roman" w:hAnsi="Times New Roman" w:cs="Times New Roman"/>
          <w:sz w:val="24"/>
          <w:szCs w:val="24"/>
        </w:rPr>
        <w:t>.</w:t>
      </w: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FB7D6E" w:rsidRDefault="00FB7D6E" w:rsidP="00FB7D6E">
      <w:pPr>
        <w:pStyle w:val="ListParagraph"/>
        <w:spacing w:line="360" w:lineRule="auto"/>
        <w:ind w:left="360"/>
        <w:rPr>
          <w:rFonts w:ascii="Times New Roman" w:hAnsi="Times New Roman" w:cs="Times New Roman"/>
          <w:i/>
          <w:sz w:val="24"/>
          <w:szCs w:val="24"/>
        </w:rPr>
      </w:pPr>
    </w:p>
    <w:p w:rsidR="004276DE" w:rsidRPr="00FB7D6E" w:rsidRDefault="004276DE" w:rsidP="00FB7D6E">
      <w:pPr>
        <w:pStyle w:val="ListParagraph"/>
        <w:spacing w:line="360" w:lineRule="auto"/>
        <w:ind w:left="360"/>
        <w:rPr>
          <w:rFonts w:ascii="Times New Roman" w:hAnsi="Times New Roman" w:cs="Times New Roman"/>
          <w:i/>
          <w:sz w:val="24"/>
          <w:szCs w:val="24"/>
        </w:rPr>
      </w:pPr>
    </w:p>
    <w:sectPr w:rsidR="004276DE" w:rsidRPr="00FB7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Num2"/>
    <w:lvl w:ilvl="0">
      <w:start w:val="1"/>
      <w:numFmt w:val="bullet"/>
      <w:lvlText w:val=""/>
      <w:lvlJc w:val="left"/>
      <w:pPr>
        <w:tabs>
          <w:tab w:val="num" w:pos="65"/>
        </w:tabs>
        <w:ind w:left="785" w:hanging="360"/>
      </w:pPr>
      <w:rPr>
        <w:rFonts w:ascii="Symbol" w:hAnsi="Symbol"/>
      </w:rPr>
    </w:lvl>
    <w:lvl w:ilvl="1">
      <w:start w:val="1"/>
      <w:numFmt w:val="bullet"/>
      <w:lvlText w:val="o"/>
      <w:lvlJc w:val="left"/>
      <w:pPr>
        <w:tabs>
          <w:tab w:val="num" w:pos="65"/>
        </w:tabs>
        <w:ind w:left="1505" w:hanging="360"/>
      </w:pPr>
      <w:rPr>
        <w:rFonts w:ascii="Courier New" w:hAnsi="Courier New" w:cs="Courier New"/>
      </w:rPr>
    </w:lvl>
    <w:lvl w:ilvl="2">
      <w:start w:val="1"/>
      <w:numFmt w:val="bullet"/>
      <w:lvlText w:val=""/>
      <w:lvlJc w:val="left"/>
      <w:pPr>
        <w:tabs>
          <w:tab w:val="num" w:pos="65"/>
        </w:tabs>
        <w:ind w:left="2225" w:hanging="360"/>
      </w:pPr>
      <w:rPr>
        <w:rFonts w:ascii="Wingdings" w:hAnsi="Wingdings"/>
      </w:rPr>
    </w:lvl>
    <w:lvl w:ilvl="3">
      <w:start w:val="1"/>
      <w:numFmt w:val="bullet"/>
      <w:lvlText w:val=""/>
      <w:lvlJc w:val="left"/>
      <w:pPr>
        <w:tabs>
          <w:tab w:val="num" w:pos="65"/>
        </w:tabs>
        <w:ind w:left="2945" w:hanging="360"/>
      </w:pPr>
      <w:rPr>
        <w:rFonts w:ascii="Symbol" w:hAnsi="Symbol"/>
      </w:rPr>
    </w:lvl>
    <w:lvl w:ilvl="4">
      <w:start w:val="1"/>
      <w:numFmt w:val="bullet"/>
      <w:lvlText w:val="o"/>
      <w:lvlJc w:val="left"/>
      <w:pPr>
        <w:tabs>
          <w:tab w:val="num" w:pos="65"/>
        </w:tabs>
        <w:ind w:left="3665" w:hanging="360"/>
      </w:pPr>
      <w:rPr>
        <w:rFonts w:ascii="Courier New" w:hAnsi="Courier New" w:cs="Courier New"/>
      </w:rPr>
    </w:lvl>
    <w:lvl w:ilvl="5">
      <w:start w:val="1"/>
      <w:numFmt w:val="bullet"/>
      <w:lvlText w:val=""/>
      <w:lvlJc w:val="left"/>
      <w:pPr>
        <w:tabs>
          <w:tab w:val="num" w:pos="65"/>
        </w:tabs>
        <w:ind w:left="4385" w:hanging="360"/>
      </w:pPr>
      <w:rPr>
        <w:rFonts w:ascii="Wingdings" w:hAnsi="Wingdings"/>
      </w:rPr>
    </w:lvl>
    <w:lvl w:ilvl="6">
      <w:start w:val="1"/>
      <w:numFmt w:val="bullet"/>
      <w:lvlText w:val=""/>
      <w:lvlJc w:val="left"/>
      <w:pPr>
        <w:tabs>
          <w:tab w:val="num" w:pos="65"/>
        </w:tabs>
        <w:ind w:left="5105" w:hanging="360"/>
      </w:pPr>
      <w:rPr>
        <w:rFonts w:ascii="Symbol" w:hAnsi="Symbol"/>
      </w:rPr>
    </w:lvl>
    <w:lvl w:ilvl="7">
      <w:start w:val="1"/>
      <w:numFmt w:val="bullet"/>
      <w:lvlText w:val="o"/>
      <w:lvlJc w:val="left"/>
      <w:pPr>
        <w:tabs>
          <w:tab w:val="num" w:pos="65"/>
        </w:tabs>
        <w:ind w:left="5825" w:hanging="360"/>
      </w:pPr>
      <w:rPr>
        <w:rFonts w:ascii="Courier New" w:hAnsi="Courier New" w:cs="Courier New"/>
      </w:rPr>
    </w:lvl>
    <w:lvl w:ilvl="8">
      <w:start w:val="1"/>
      <w:numFmt w:val="bullet"/>
      <w:lvlText w:val=""/>
      <w:lvlJc w:val="left"/>
      <w:pPr>
        <w:tabs>
          <w:tab w:val="num" w:pos="65"/>
        </w:tabs>
        <w:ind w:left="6545" w:hanging="360"/>
      </w:pPr>
      <w:rPr>
        <w:rFonts w:ascii="Wingdings" w:hAnsi="Wingdings"/>
      </w:rPr>
    </w:lvl>
  </w:abstractNum>
  <w:abstractNum w:abstractNumId="1" w15:restartNumberingAfterBreak="0">
    <w:nsid w:val="00000003"/>
    <w:multiLevelType w:val="multilevel"/>
    <w:tmpl w:val="00000003"/>
    <w:name w:val="WWNum3"/>
    <w:lvl w:ilvl="0">
      <w:start w:val="1"/>
      <w:numFmt w:val="bullet"/>
      <w:lvlText w:val=""/>
      <w:lvlJc w:val="left"/>
      <w:pPr>
        <w:tabs>
          <w:tab w:val="num" w:pos="840"/>
        </w:tabs>
        <w:ind w:left="84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04"/>
    <w:multiLevelType w:val="multilevel"/>
    <w:tmpl w:val="00000004"/>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5"/>
    <w:multiLevelType w:val="multilevel"/>
    <w:tmpl w:val="00000005"/>
    <w:name w:val="WWNum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6"/>
    <w:multiLevelType w:val="multilevel"/>
    <w:tmpl w:val="00000006"/>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15:restartNumberingAfterBreak="0">
    <w:nsid w:val="0B18555B"/>
    <w:multiLevelType w:val="hybridMultilevel"/>
    <w:tmpl w:val="F6C200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8D230F"/>
    <w:multiLevelType w:val="hybridMultilevel"/>
    <w:tmpl w:val="DADCDDB2"/>
    <w:lvl w:ilvl="0" w:tplc="EA4CE3B2">
      <w:start w:val="3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BC041A"/>
    <w:multiLevelType w:val="hybridMultilevel"/>
    <w:tmpl w:val="050267A0"/>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8" w15:restartNumberingAfterBreak="0">
    <w:nsid w:val="0F864C79"/>
    <w:multiLevelType w:val="hybridMultilevel"/>
    <w:tmpl w:val="174E4972"/>
    <w:lvl w:ilvl="0" w:tplc="45CAE746">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9" w15:restartNumberingAfterBreak="0">
    <w:nsid w:val="187F08D5"/>
    <w:multiLevelType w:val="multilevel"/>
    <w:tmpl w:val="90C09A12"/>
    <w:lvl w:ilvl="0">
      <w:start w:val="1"/>
      <w:numFmt w:val="decimal"/>
      <w:lvlText w:val="%1."/>
      <w:lvlJc w:val="left"/>
      <w:pPr>
        <w:ind w:left="360" w:hanging="360"/>
      </w:pPr>
      <w:rPr>
        <w:rFonts w:hint="default"/>
        <w:sz w:val="32"/>
        <w:szCs w:val="3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92B4BDB"/>
    <w:multiLevelType w:val="hybridMultilevel"/>
    <w:tmpl w:val="46E8A9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2A66BD2"/>
    <w:multiLevelType w:val="hybridMultilevel"/>
    <w:tmpl w:val="A1A492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9543EFF"/>
    <w:multiLevelType w:val="hybridMultilevel"/>
    <w:tmpl w:val="355ED5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B811253"/>
    <w:multiLevelType w:val="hybridMultilevel"/>
    <w:tmpl w:val="A1A492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3B0AA6"/>
    <w:multiLevelType w:val="multilevel"/>
    <w:tmpl w:val="4050B9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41D1501"/>
    <w:multiLevelType w:val="hybridMultilevel"/>
    <w:tmpl w:val="DC9006EE"/>
    <w:lvl w:ilvl="0" w:tplc="40090011">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58FE4AE2"/>
    <w:multiLevelType w:val="hybridMultilevel"/>
    <w:tmpl w:val="18167936"/>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7" w15:restartNumberingAfterBreak="0">
    <w:nsid w:val="5C2830B1"/>
    <w:multiLevelType w:val="hybridMultilevel"/>
    <w:tmpl w:val="D10A230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8" w15:restartNumberingAfterBreak="0">
    <w:nsid w:val="761B30B4"/>
    <w:multiLevelType w:val="hybridMultilevel"/>
    <w:tmpl w:val="6220FE3C"/>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9" w15:restartNumberingAfterBreak="0">
    <w:nsid w:val="783C5874"/>
    <w:multiLevelType w:val="hybridMultilevel"/>
    <w:tmpl w:val="A1A492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9"/>
  </w:num>
  <w:num w:numId="3">
    <w:abstractNumId w:val="18"/>
  </w:num>
  <w:num w:numId="4">
    <w:abstractNumId w:val="8"/>
  </w:num>
  <w:num w:numId="5">
    <w:abstractNumId w:val="5"/>
  </w:num>
  <w:num w:numId="6">
    <w:abstractNumId w:val="17"/>
  </w:num>
  <w:num w:numId="7">
    <w:abstractNumId w:val="13"/>
  </w:num>
  <w:num w:numId="8">
    <w:abstractNumId w:val="11"/>
  </w:num>
  <w:num w:numId="9">
    <w:abstractNumId w:val="19"/>
  </w:num>
  <w:num w:numId="10">
    <w:abstractNumId w:val="6"/>
  </w:num>
  <w:num w:numId="11">
    <w:abstractNumId w:val="15"/>
  </w:num>
  <w:num w:numId="12">
    <w:abstractNumId w:val="0"/>
  </w:num>
  <w:num w:numId="1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2"/>
  </w:num>
  <w:num w:numId="16">
    <w:abstractNumId w:val="4"/>
  </w:num>
  <w:num w:numId="17">
    <w:abstractNumId w:val="16"/>
  </w:num>
  <w:num w:numId="18">
    <w:abstractNumId w:val="3"/>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BCF"/>
    <w:rsid w:val="00037EB4"/>
    <w:rsid w:val="000C5AFE"/>
    <w:rsid w:val="00186878"/>
    <w:rsid w:val="00230AE0"/>
    <w:rsid w:val="00243EDB"/>
    <w:rsid w:val="002961EB"/>
    <w:rsid w:val="00307379"/>
    <w:rsid w:val="003149F6"/>
    <w:rsid w:val="004276DE"/>
    <w:rsid w:val="00465A47"/>
    <w:rsid w:val="0047303F"/>
    <w:rsid w:val="004B0808"/>
    <w:rsid w:val="004D11C0"/>
    <w:rsid w:val="004D23C3"/>
    <w:rsid w:val="005D41DF"/>
    <w:rsid w:val="005E4EE8"/>
    <w:rsid w:val="005E507A"/>
    <w:rsid w:val="005F589B"/>
    <w:rsid w:val="006012A4"/>
    <w:rsid w:val="0060542D"/>
    <w:rsid w:val="00611364"/>
    <w:rsid w:val="00665D1A"/>
    <w:rsid w:val="00697150"/>
    <w:rsid w:val="006D4102"/>
    <w:rsid w:val="00714BCF"/>
    <w:rsid w:val="00777FCC"/>
    <w:rsid w:val="0084444B"/>
    <w:rsid w:val="0086412C"/>
    <w:rsid w:val="00871F3C"/>
    <w:rsid w:val="008F4459"/>
    <w:rsid w:val="009E3E4E"/>
    <w:rsid w:val="009E56BD"/>
    <w:rsid w:val="009E6AB2"/>
    <w:rsid w:val="00AA0D87"/>
    <w:rsid w:val="00AA4A26"/>
    <w:rsid w:val="00AC34BC"/>
    <w:rsid w:val="00AD2DB7"/>
    <w:rsid w:val="00B47A8D"/>
    <w:rsid w:val="00BB7F3B"/>
    <w:rsid w:val="00C30F33"/>
    <w:rsid w:val="00CB059E"/>
    <w:rsid w:val="00D07273"/>
    <w:rsid w:val="00D35654"/>
    <w:rsid w:val="00D71CAE"/>
    <w:rsid w:val="00D90E74"/>
    <w:rsid w:val="00D92F1B"/>
    <w:rsid w:val="00DA01C6"/>
    <w:rsid w:val="00DA04AC"/>
    <w:rsid w:val="00DD013D"/>
    <w:rsid w:val="00DF394C"/>
    <w:rsid w:val="00E3116A"/>
    <w:rsid w:val="00FA2174"/>
    <w:rsid w:val="00FB0D47"/>
    <w:rsid w:val="00FB0DE1"/>
    <w:rsid w:val="00FB1DD5"/>
    <w:rsid w:val="00FB7D6E"/>
    <w:rsid w:val="00FD2758"/>
    <w:rsid w:val="00FE27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4FF1"/>
  <w15:chartTrackingRefBased/>
  <w15:docId w15:val="{7A03C0C8-36C0-427D-B080-FC4479A0B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61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1EB"/>
    <w:rPr>
      <w:rFonts w:ascii="Times New Roman" w:eastAsia="Times New Roman" w:hAnsi="Times New Roman" w:cs="Times New Roman"/>
      <w:b/>
      <w:bCs/>
      <w:kern w:val="36"/>
      <w:sz w:val="48"/>
      <w:szCs w:val="48"/>
      <w:lang w:eastAsia="en-IN"/>
    </w:rPr>
  </w:style>
  <w:style w:type="paragraph" w:styleId="ListParagraph">
    <w:name w:val="List Paragraph"/>
    <w:basedOn w:val="Normal"/>
    <w:qFormat/>
    <w:rsid w:val="00844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36646">
      <w:bodyDiv w:val="1"/>
      <w:marLeft w:val="0"/>
      <w:marRight w:val="0"/>
      <w:marTop w:val="0"/>
      <w:marBottom w:val="0"/>
      <w:divBdr>
        <w:top w:val="none" w:sz="0" w:space="0" w:color="auto"/>
        <w:left w:val="none" w:sz="0" w:space="0" w:color="auto"/>
        <w:bottom w:val="none" w:sz="0" w:space="0" w:color="auto"/>
        <w:right w:val="none" w:sz="0" w:space="0" w:color="auto"/>
      </w:divBdr>
    </w:div>
    <w:div w:id="77139172">
      <w:bodyDiv w:val="1"/>
      <w:marLeft w:val="0"/>
      <w:marRight w:val="0"/>
      <w:marTop w:val="0"/>
      <w:marBottom w:val="0"/>
      <w:divBdr>
        <w:top w:val="none" w:sz="0" w:space="0" w:color="auto"/>
        <w:left w:val="none" w:sz="0" w:space="0" w:color="auto"/>
        <w:bottom w:val="none" w:sz="0" w:space="0" w:color="auto"/>
        <w:right w:val="none" w:sz="0" w:space="0" w:color="auto"/>
      </w:divBdr>
    </w:div>
    <w:div w:id="151482726">
      <w:bodyDiv w:val="1"/>
      <w:marLeft w:val="0"/>
      <w:marRight w:val="0"/>
      <w:marTop w:val="0"/>
      <w:marBottom w:val="0"/>
      <w:divBdr>
        <w:top w:val="none" w:sz="0" w:space="0" w:color="auto"/>
        <w:left w:val="none" w:sz="0" w:space="0" w:color="auto"/>
        <w:bottom w:val="none" w:sz="0" w:space="0" w:color="auto"/>
        <w:right w:val="none" w:sz="0" w:space="0" w:color="auto"/>
      </w:divBdr>
    </w:div>
    <w:div w:id="370958162">
      <w:bodyDiv w:val="1"/>
      <w:marLeft w:val="0"/>
      <w:marRight w:val="0"/>
      <w:marTop w:val="0"/>
      <w:marBottom w:val="0"/>
      <w:divBdr>
        <w:top w:val="none" w:sz="0" w:space="0" w:color="auto"/>
        <w:left w:val="none" w:sz="0" w:space="0" w:color="auto"/>
        <w:bottom w:val="none" w:sz="0" w:space="0" w:color="auto"/>
        <w:right w:val="none" w:sz="0" w:space="0" w:color="auto"/>
      </w:divBdr>
    </w:div>
    <w:div w:id="923077514">
      <w:bodyDiv w:val="1"/>
      <w:marLeft w:val="0"/>
      <w:marRight w:val="0"/>
      <w:marTop w:val="0"/>
      <w:marBottom w:val="0"/>
      <w:divBdr>
        <w:top w:val="none" w:sz="0" w:space="0" w:color="auto"/>
        <w:left w:val="none" w:sz="0" w:space="0" w:color="auto"/>
        <w:bottom w:val="none" w:sz="0" w:space="0" w:color="auto"/>
        <w:right w:val="none" w:sz="0" w:space="0" w:color="auto"/>
      </w:divBdr>
    </w:div>
    <w:div w:id="1136141499">
      <w:bodyDiv w:val="1"/>
      <w:marLeft w:val="0"/>
      <w:marRight w:val="0"/>
      <w:marTop w:val="0"/>
      <w:marBottom w:val="0"/>
      <w:divBdr>
        <w:top w:val="none" w:sz="0" w:space="0" w:color="auto"/>
        <w:left w:val="none" w:sz="0" w:space="0" w:color="auto"/>
        <w:bottom w:val="none" w:sz="0" w:space="0" w:color="auto"/>
        <w:right w:val="none" w:sz="0" w:space="0" w:color="auto"/>
      </w:divBdr>
    </w:div>
    <w:div w:id="185507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21</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gsnchowdary646@gmail.com</dc:creator>
  <cp:keywords/>
  <dc:description/>
  <cp:lastModifiedBy>gsnchowdary646@gmail.com</cp:lastModifiedBy>
  <cp:revision>54</cp:revision>
  <dcterms:created xsi:type="dcterms:W3CDTF">2020-04-08T08:56:00Z</dcterms:created>
  <dcterms:modified xsi:type="dcterms:W3CDTF">2020-04-09T05:39:00Z</dcterms:modified>
</cp:coreProperties>
</file>